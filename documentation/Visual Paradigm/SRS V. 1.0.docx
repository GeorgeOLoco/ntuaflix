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00733" w14:textId="77777777" w:rsidR="009352EC" w:rsidRPr="00854849" w:rsidRDefault="009352EC" w:rsidP="00F275F5">
      <w:pPr>
        <w:jc w:val="center"/>
        <w:rPr>
          <w:lang w:val="en-GB"/>
        </w:rPr>
      </w:pPr>
    </w:p>
    <w:p w14:paraId="5940E6D3" w14:textId="77777777" w:rsidR="00F275F5" w:rsidRDefault="00F275F5" w:rsidP="00F275F5">
      <w:pPr>
        <w:jc w:val="center"/>
      </w:pPr>
    </w:p>
    <w:p w14:paraId="29E40871" w14:textId="77777777" w:rsidR="00F275F5" w:rsidRDefault="00F275F5" w:rsidP="00F275F5">
      <w:pPr>
        <w:jc w:val="center"/>
      </w:pPr>
    </w:p>
    <w:p w14:paraId="2C249E16" w14:textId="77777777" w:rsidR="00F275F5" w:rsidRDefault="00F275F5" w:rsidP="00F275F5">
      <w:pPr>
        <w:jc w:val="center"/>
      </w:pPr>
    </w:p>
    <w:p w14:paraId="13D16CF7" w14:textId="77777777" w:rsidR="008C5DC9" w:rsidRDefault="008C5DC9" w:rsidP="00F275F5">
      <w:pPr>
        <w:jc w:val="center"/>
      </w:pPr>
    </w:p>
    <w:p w14:paraId="644DF155" w14:textId="77777777" w:rsidR="00F275F5" w:rsidRDefault="00F275F5" w:rsidP="00F275F5">
      <w:pPr>
        <w:jc w:val="center"/>
      </w:pPr>
    </w:p>
    <w:p w14:paraId="1D302D29" w14:textId="7671D994" w:rsidR="009352EC" w:rsidRPr="00F275F5" w:rsidRDefault="00711177" w:rsidP="00F275F5">
      <w:pPr>
        <w:jc w:val="center"/>
        <w:rPr>
          <w:b/>
          <w:sz w:val="48"/>
        </w:rPr>
      </w:pPr>
      <w:r>
        <w:rPr>
          <w:b/>
          <w:sz w:val="48"/>
        </w:rPr>
        <w:t>ntuaflix2023-17</w:t>
      </w:r>
    </w:p>
    <w:p w14:paraId="5C414B38" w14:textId="77777777" w:rsidR="009352EC" w:rsidRPr="00F275F5" w:rsidRDefault="003C6E23" w:rsidP="00F275F5">
      <w:pPr>
        <w:jc w:val="center"/>
        <w:rPr>
          <w:b/>
          <w:sz w:val="48"/>
        </w:rPr>
      </w:pPr>
      <w:r>
        <w:rPr>
          <w:b/>
          <w:sz w:val="48"/>
        </w:rPr>
        <w:t>Software</w:t>
      </w:r>
      <w:r w:rsidR="009352EC" w:rsidRPr="00F275F5">
        <w:rPr>
          <w:b/>
          <w:sz w:val="48"/>
        </w:rPr>
        <w:t xml:space="preserve"> Requirements Specification</w:t>
      </w:r>
    </w:p>
    <w:p w14:paraId="4FEF8E91" w14:textId="6F1D89C1" w:rsidR="00C63708" w:rsidRPr="00F275F5" w:rsidRDefault="009352EC" w:rsidP="00F275F5">
      <w:pPr>
        <w:jc w:val="center"/>
        <w:rPr>
          <w:sz w:val="32"/>
        </w:rPr>
      </w:pPr>
      <w:r w:rsidRPr="00F275F5">
        <w:rPr>
          <w:sz w:val="32"/>
        </w:rPr>
        <w:t xml:space="preserve">Version </w:t>
      </w:r>
      <w:r w:rsidR="00EF65A8">
        <w:rPr>
          <w:sz w:val="32"/>
        </w:rPr>
        <w:t>1.0</w:t>
      </w:r>
    </w:p>
    <w:p w14:paraId="343D27BE" w14:textId="77777777" w:rsidR="00F275F5" w:rsidRDefault="00F275F5">
      <w:pPr>
        <w:rPr>
          <w:sz w:val="36"/>
        </w:rPr>
      </w:pPr>
      <w:r>
        <w:rPr>
          <w:sz w:val="36"/>
        </w:rPr>
        <w:br w:type="page"/>
      </w:r>
    </w:p>
    <w:p w14:paraId="292A8069" w14:textId="77777777" w:rsidR="00F275F5" w:rsidRDefault="00F275F5" w:rsidP="00F275F5">
      <w:pPr>
        <w:pStyle w:val="Heading1"/>
      </w:pPr>
      <w:bookmarkStart w:id="0" w:name="_Toc416350261"/>
      <w:r>
        <w:lastRenderedPageBreak/>
        <w:t>Revision History</w:t>
      </w:r>
      <w:bookmarkEnd w:id="0"/>
    </w:p>
    <w:tbl>
      <w:tblPr>
        <w:tblStyle w:val="GridTable41"/>
        <w:tblW w:w="0" w:type="auto"/>
        <w:tblLook w:val="04A0" w:firstRow="1" w:lastRow="0" w:firstColumn="1" w:lastColumn="0" w:noHBand="0" w:noVBand="1"/>
      </w:tblPr>
      <w:tblGrid>
        <w:gridCol w:w="2337"/>
        <w:gridCol w:w="2337"/>
        <w:gridCol w:w="2338"/>
        <w:gridCol w:w="2338"/>
      </w:tblGrid>
      <w:tr w:rsidR="00F275F5" w14:paraId="74EBA96B" w14:textId="77777777" w:rsidTr="00BE78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E8D148F" w14:textId="77777777" w:rsidR="00F275F5" w:rsidRDefault="00F275F5" w:rsidP="00F275F5">
            <w:r>
              <w:t>Date</w:t>
            </w:r>
          </w:p>
        </w:tc>
        <w:tc>
          <w:tcPr>
            <w:tcW w:w="2337" w:type="dxa"/>
          </w:tcPr>
          <w:p w14:paraId="655A98AD" w14:textId="77777777" w:rsidR="00F275F5" w:rsidRDefault="00F275F5" w:rsidP="00F275F5">
            <w:pPr>
              <w:cnfStyle w:val="100000000000" w:firstRow="1" w:lastRow="0" w:firstColumn="0" w:lastColumn="0" w:oddVBand="0" w:evenVBand="0" w:oddHBand="0" w:evenHBand="0" w:firstRowFirstColumn="0" w:firstRowLastColumn="0" w:lastRowFirstColumn="0" w:lastRowLastColumn="0"/>
            </w:pPr>
            <w:r>
              <w:t>Version</w:t>
            </w:r>
          </w:p>
        </w:tc>
        <w:tc>
          <w:tcPr>
            <w:tcW w:w="2338" w:type="dxa"/>
          </w:tcPr>
          <w:p w14:paraId="5F9FFFCF" w14:textId="77777777" w:rsidR="00F275F5" w:rsidRDefault="00F275F5" w:rsidP="00F275F5">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182595AC" w14:textId="77777777" w:rsidR="00F275F5" w:rsidRDefault="00F275F5" w:rsidP="00F275F5">
            <w:pPr>
              <w:cnfStyle w:val="100000000000" w:firstRow="1" w:lastRow="0" w:firstColumn="0" w:lastColumn="0" w:oddVBand="0" w:evenVBand="0" w:oddHBand="0" w:evenHBand="0" w:firstRowFirstColumn="0" w:firstRowLastColumn="0" w:lastRowFirstColumn="0" w:lastRowLastColumn="0"/>
            </w:pPr>
            <w:r>
              <w:t>Author</w:t>
            </w:r>
          </w:p>
        </w:tc>
      </w:tr>
      <w:tr w:rsidR="00F275F5" w14:paraId="02DFD3F9" w14:textId="77777777" w:rsidTr="00BE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FCF6815" w14:textId="1AE5E188" w:rsidR="00F275F5" w:rsidRDefault="001C52E7" w:rsidP="00F275F5">
            <w:r>
              <w:t>15/12/2023</w:t>
            </w:r>
          </w:p>
        </w:tc>
        <w:tc>
          <w:tcPr>
            <w:tcW w:w="2337" w:type="dxa"/>
          </w:tcPr>
          <w:p w14:paraId="22D8AAFF" w14:textId="7B226C8C" w:rsidR="00F275F5" w:rsidRDefault="001B7297" w:rsidP="00F275F5">
            <w:pPr>
              <w:cnfStyle w:val="000000100000" w:firstRow="0" w:lastRow="0" w:firstColumn="0" w:lastColumn="0" w:oddVBand="0" w:evenVBand="0" w:oddHBand="1" w:evenHBand="0" w:firstRowFirstColumn="0" w:firstRowLastColumn="0" w:lastRowFirstColumn="0" w:lastRowLastColumn="0"/>
            </w:pPr>
            <w:r>
              <w:t>1</w:t>
            </w:r>
          </w:p>
        </w:tc>
        <w:tc>
          <w:tcPr>
            <w:tcW w:w="2338" w:type="dxa"/>
          </w:tcPr>
          <w:p w14:paraId="6D24C968" w14:textId="4911F1E7" w:rsidR="00F275F5" w:rsidRDefault="00854849" w:rsidP="00F275F5">
            <w:pPr>
              <w:cnfStyle w:val="000000100000" w:firstRow="0" w:lastRow="0" w:firstColumn="0" w:lastColumn="0" w:oddVBand="0" w:evenVBand="0" w:oddHBand="1" w:evenHBand="0" w:firstRowFirstColumn="0" w:firstRowLastColumn="0" w:lastRowFirstColumn="0" w:lastRowLastColumn="0"/>
            </w:pPr>
            <w:r>
              <w:t>First Version of SRS</w:t>
            </w:r>
          </w:p>
        </w:tc>
        <w:tc>
          <w:tcPr>
            <w:tcW w:w="2338" w:type="dxa"/>
          </w:tcPr>
          <w:p w14:paraId="374F93A4" w14:textId="65CEAE39" w:rsidR="00F275F5" w:rsidRDefault="001C52E7" w:rsidP="00F275F5">
            <w:pPr>
              <w:cnfStyle w:val="000000100000" w:firstRow="0" w:lastRow="0" w:firstColumn="0" w:lastColumn="0" w:oddVBand="0" w:evenVBand="0" w:oddHBand="1" w:evenHBand="0" w:firstRowFirstColumn="0" w:firstRowLastColumn="0" w:lastRowFirstColumn="0" w:lastRowLastColumn="0"/>
            </w:pPr>
            <w:r>
              <w:t>Team</w:t>
            </w:r>
          </w:p>
        </w:tc>
      </w:tr>
      <w:tr w:rsidR="00F275F5" w14:paraId="7E579B0E" w14:textId="77777777" w:rsidTr="00BE781C">
        <w:tc>
          <w:tcPr>
            <w:cnfStyle w:val="001000000000" w:firstRow="0" w:lastRow="0" w:firstColumn="1" w:lastColumn="0" w:oddVBand="0" w:evenVBand="0" w:oddHBand="0" w:evenHBand="0" w:firstRowFirstColumn="0" w:firstRowLastColumn="0" w:lastRowFirstColumn="0" w:lastRowLastColumn="0"/>
            <w:tcW w:w="2337" w:type="dxa"/>
          </w:tcPr>
          <w:p w14:paraId="5FD39F51" w14:textId="77777777" w:rsidR="00F275F5" w:rsidRDefault="00F275F5" w:rsidP="00F275F5"/>
        </w:tc>
        <w:tc>
          <w:tcPr>
            <w:tcW w:w="2337" w:type="dxa"/>
          </w:tcPr>
          <w:p w14:paraId="5493D88B" w14:textId="77777777" w:rsidR="00F275F5" w:rsidRDefault="00F275F5" w:rsidP="00F275F5">
            <w:pPr>
              <w:cnfStyle w:val="000000000000" w:firstRow="0" w:lastRow="0" w:firstColumn="0" w:lastColumn="0" w:oddVBand="0" w:evenVBand="0" w:oddHBand="0" w:evenHBand="0" w:firstRowFirstColumn="0" w:firstRowLastColumn="0" w:lastRowFirstColumn="0" w:lastRowLastColumn="0"/>
            </w:pPr>
          </w:p>
        </w:tc>
        <w:tc>
          <w:tcPr>
            <w:tcW w:w="2338" w:type="dxa"/>
          </w:tcPr>
          <w:p w14:paraId="46E72F7A" w14:textId="77777777" w:rsidR="00F275F5" w:rsidRDefault="00F275F5" w:rsidP="00F275F5">
            <w:pPr>
              <w:cnfStyle w:val="000000000000" w:firstRow="0" w:lastRow="0" w:firstColumn="0" w:lastColumn="0" w:oddVBand="0" w:evenVBand="0" w:oddHBand="0" w:evenHBand="0" w:firstRowFirstColumn="0" w:firstRowLastColumn="0" w:lastRowFirstColumn="0" w:lastRowLastColumn="0"/>
            </w:pPr>
          </w:p>
        </w:tc>
        <w:tc>
          <w:tcPr>
            <w:tcW w:w="2338" w:type="dxa"/>
          </w:tcPr>
          <w:p w14:paraId="2E153323" w14:textId="77777777" w:rsidR="00F275F5" w:rsidRDefault="00F275F5" w:rsidP="00F275F5">
            <w:pPr>
              <w:cnfStyle w:val="000000000000" w:firstRow="0" w:lastRow="0" w:firstColumn="0" w:lastColumn="0" w:oddVBand="0" w:evenVBand="0" w:oddHBand="0" w:evenHBand="0" w:firstRowFirstColumn="0" w:firstRowLastColumn="0" w:lastRowFirstColumn="0" w:lastRowLastColumn="0"/>
            </w:pPr>
          </w:p>
        </w:tc>
      </w:tr>
      <w:tr w:rsidR="00F275F5" w14:paraId="403E5DC8" w14:textId="77777777" w:rsidTr="00BE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E46405" w14:textId="77777777" w:rsidR="00F275F5" w:rsidRDefault="00F275F5" w:rsidP="00F275F5"/>
        </w:tc>
        <w:tc>
          <w:tcPr>
            <w:tcW w:w="2337" w:type="dxa"/>
          </w:tcPr>
          <w:p w14:paraId="31DDD814" w14:textId="77777777" w:rsidR="00F275F5" w:rsidRDefault="00F275F5" w:rsidP="00F275F5">
            <w:pPr>
              <w:cnfStyle w:val="000000100000" w:firstRow="0" w:lastRow="0" w:firstColumn="0" w:lastColumn="0" w:oddVBand="0" w:evenVBand="0" w:oddHBand="1" w:evenHBand="0" w:firstRowFirstColumn="0" w:firstRowLastColumn="0" w:lastRowFirstColumn="0" w:lastRowLastColumn="0"/>
            </w:pPr>
          </w:p>
        </w:tc>
        <w:tc>
          <w:tcPr>
            <w:tcW w:w="2338" w:type="dxa"/>
          </w:tcPr>
          <w:p w14:paraId="26B73CF4" w14:textId="77777777" w:rsidR="00F275F5" w:rsidRDefault="00F275F5" w:rsidP="00F275F5">
            <w:pPr>
              <w:cnfStyle w:val="000000100000" w:firstRow="0" w:lastRow="0" w:firstColumn="0" w:lastColumn="0" w:oddVBand="0" w:evenVBand="0" w:oddHBand="1" w:evenHBand="0" w:firstRowFirstColumn="0" w:firstRowLastColumn="0" w:lastRowFirstColumn="0" w:lastRowLastColumn="0"/>
            </w:pPr>
          </w:p>
        </w:tc>
        <w:tc>
          <w:tcPr>
            <w:tcW w:w="2338" w:type="dxa"/>
          </w:tcPr>
          <w:p w14:paraId="5EAA2445" w14:textId="77777777" w:rsidR="00F275F5" w:rsidRDefault="00F275F5" w:rsidP="00F275F5">
            <w:pPr>
              <w:cnfStyle w:val="000000100000" w:firstRow="0" w:lastRow="0" w:firstColumn="0" w:lastColumn="0" w:oddVBand="0" w:evenVBand="0" w:oddHBand="1" w:evenHBand="0" w:firstRowFirstColumn="0" w:firstRowLastColumn="0" w:lastRowFirstColumn="0" w:lastRowLastColumn="0"/>
            </w:pPr>
          </w:p>
        </w:tc>
      </w:tr>
    </w:tbl>
    <w:p w14:paraId="33A09F05" w14:textId="77777777" w:rsidR="00F275F5" w:rsidRDefault="00F275F5" w:rsidP="00F275F5"/>
    <w:p w14:paraId="340142BB" w14:textId="77777777" w:rsidR="00F275F5" w:rsidRDefault="00F275F5">
      <w:r>
        <w:br w:type="page"/>
      </w:r>
    </w:p>
    <w:p w14:paraId="2F69D774" w14:textId="77777777" w:rsidR="00F275F5" w:rsidRDefault="00F275F5" w:rsidP="00F275F5">
      <w:pPr>
        <w:pStyle w:val="Heading1"/>
      </w:pPr>
      <w:bookmarkStart w:id="1" w:name="_Toc416350262"/>
      <w:r>
        <w:lastRenderedPageBreak/>
        <w:t>Table of Contents</w:t>
      </w:r>
      <w:bookmarkEnd w:id="1"/>
    </w:p>
    <w:p w14:paraId="0A7B369D" w14:textId="6DB21C1B" w:rsidR="007663B8" w:rsidRDefault="00322583">
      <w:pPr>
        <w:pStyle w:val="TOC1"/>
        <w:tabs>
          <w:tab w:val="right" w:leader="dot" w:pos="9350"/>
        </w:tabs>
        <w:rPr>
          <w:rFonts w:asciiTheme="minorHAnsi" w:hAnsiTheme="minorHAnsi" w:cstheme="minorBidi"/>
          <w:noProof/>
          <w:lang w:eastAsia="zh-TW"/>
        </w:rPr>
      </w:pPr>
      <w:r>
        <w:fldChar w:fldCharType="begin"/>
      </w:r>
      <w:r>
        <w:instrText xml:space="preserve"> TOC \o "1-3" \h \z \u </w:instrText>
      </w:r>
      <w:r>
        <w:fldChar w:fldCharType="separate"/>
      </w:r>
      <w:hyperlink w:anchor="_Toc416350261" w:history="1">
        <w:r w:rsidR="007663B8" w:rsidRPr="000C2D3D">
          <w:rPr>
            <w:rStyle w:val="Hyperlink"/>
            <w:noProof/>
          </w:rPr>
          <w:t>Revision History</w:t>
        </w:r>
        <w:r w:rsidR="007663B8">
          <w:rPr>
            <w:noProof/>
            <w:webHidden/>
          </w:rPr>
          <w:tab/>
        </w:r>
        <w:r w:rsidR="007663B8">
          <w:rPr>
            <w:noProof/>
            <w:webHidden/>
          </w:rPr>
          <w:fldChar w:fldCharType="begin"/>
        </w:r>
        <w:r w:rsidR="007663B8">
          <w:rPr>
            <w:noProof/>
            <w:webHidden/>
          </w:rPr>
          <w:instrText xml:space="preserve"> PAGEREF _Toc416350261 \h </w:instrText>
        </w:r>
        <w:r w:rsidR="007663B8">
          <w:rPr>
            <w:noProof/>
            <w:webHidden/>
          </w:rPr>
        </w:r>
        <w:r w:rsidR="007663B8">
          <w:rPr>
            <w:noProof/>
            <w:webHidden/>
          </w:rPr>
          <w:fldChar w:fldCharType="separate"/>
        </w:r>
        <w:r w:rsidR="00040E20">
          <w:rPr>
            <w:noProof/>
            <w:webHidden/>
          </w:rPr>
          <w:t>2</w:t>
        </w:r>
        <w:r w:rsidR="007663B8">
          <w:rPr>
            <w:noProof/>
            <w:webHidden/>
          </w:rPr>
          <w:fldChar w:fldCharType="end"/>
        </w:r>
      </w:hyperlink>
    </w:p>
    <w:p w14:paraId="33EAE4BA" w14:textId="32770093" w:rsidR="007663B8" w:rsidRDefault="00000000">
      <w:pPr>
        <w:pStyle w:val="TOC1"/>
        <w:tabs>
          <w:tab w:val="right" w:leader="dot" w:pos="9350"/>
        </w:tabs>
        <w:rPr>
          <w:rFonts w:asciiTheme="minorHAnsi" w:hAnsiTheme="minorHAnsi" w:cstheme="minorBidi"/>
          <w:noProof/>
          <w:lang w:eastAsia="zh-TW"/>
        </w:rPr>
      </w:pPr>
      <w:hyperlink w:anchor="_Toc416350262" w:history="1">
        <w:r w:rsidR="007663B8" w:rsidRPr="000C2D3D">
          <w:rPr>
            <w:rStyle w:val="Hyperlink"/>
            <w:noProof/>
          </w:rPr>
          <w:t>Table of Contents</w:t>
        </w:r>
        <w:r w:rsidR="007663B8">
          <w:rPr>
            <w:noProof/>
            <w:webHidden/>
          </w:rPr>
          <w:tab/>
        </w:r>
        <w:r w:rsidR="007663B8">
          <w:rPr>
            <w:noProof/>
            <w:webHidden/>
          </w:rPr>
          <w:fldChar w:fldCharType="begin"/>
        </w:r>
        <w:r w:rsidR="007663B8">
          <w:rPr>
            <w:noProof/>
            <w:webHidden/>
          </w:rPr>
          <w:instrText xml:space="preserve"> PAGEREF _Toc416350262 \h </w:instrText>
        </w:r>
        <w:r w:rsidR="007663B8">
          <w:rPr>
            <w:noProof/>
            <w:webHidden/>
          </w:rPr>
        </w:r>
        <w:r w:rsidR="007663B8">
          <w:rPr>
            <w:noProof/>
            <w:webHidden/>
          </w:rPr>
          <w:fldChar w:fldCharType="separate"/>
        </w:r>
        <w:r w:rsidR="00040E20">
          <w:rPr>
            <w:noProof/>
            <w:webHidden/>
          </w:rPr>
          <w:t>3</w:t>
        </w:r>
        <w:r w:rsidR="007663B8">
          <w:rPr>
            <w:noProof/>
            <w:webHidden/>
          </w:rPr>
          <w:fldChar w:fldCharType="end"/>
        </w:r>
      </w:hyperlink>
    </w:p>
    <w:p w14:paraId="5555762E" w14:textId="1A91C77F" w:rsidR="007663B8" w:rsidRDefault="00000000">
      <w:pPr>
        <w:pStyle w:val="TOC1"/>
        <w:tabs>
          <w:tab w:val="right" w:leader="dot" w:pos="9350"/>
        </w:tabs>
        <w:rPr>
          <w:rFonts w:asciiTheme="minorHAnsi" w:hAnsiTheme="minorHAnsi" w:cstheme="minorBidi"/>
          <w:noProof/>
          <w:lang w:eastAsia="zh-TW"/>
        </w:rPr>
      </w:pPr>
      <w:hyperlink w:anchor="_Toc416350263" w:history="1">
        <w:r w:rsidR="007663B8" w:rsidRPr="000C2D3D">
          <w:rPr>
            <w:rStyle w:val="Hyperlink"/>
            <w:noProof/>
          </w:rPr>
          <w:t>Introduction</w:t>
        </w:r>
        <w:r w:rsidR="007663B8">
          <w:rPr>
            <w:noProof/>
            <w:webHidden/>
          </w:rPr>
          <w:tab/>
        </w:r>
        <w:r w:rsidR="007663B8">
          <w:rPr>
            <w:noProof/>
            <w:webHidden/>
          </w:rPr>
          <w:fldChar w:fldCharType="begin"/>
        </w:r>
        <w:r w:rsidR="007663B8">
          <w:rPr>
            <w:noProof/>
            <w:webHidden/>
          </w:rPr>
          <w:instrText xml:space="preserve"> PAGEREF _Toc416350263 \h </w:instrText>
        </w:r>
        <w:r w:rsidR="007663B8">
          <w:rPr>
            <w:noProof/>
            <w:webHidden/>
          </w:rPr>
        </w:r>
        <w:r w:rsidR="007663B8">
          <w:rPr>
            <w:noProof/>
            <w:webHidden/>
          </w:rPr>
          <w:fldChar w:fldCharType="separate"/>
        </w:r>
        <w:r w:rsidR="00040E20">
          <w:rPr>
            <w:noProof/>
            <w:webHidden/>
          </w:rPr>
          <w:t>4</w:t>
        </w:r>
        <w:r w:rsidR="007663B8">
          <w:rPr>
            <w:noProof/>
            <w:webHidden/>
          </w:rPr>
          <w:fldChar w:fldCharType="end"/>
        </w:r>
      </w:hyperlink>
    </w:p>
    <w:p w14:paraId="4AA3AEE8" w14:textId="235CE939" w:rsidR="007663B8" w:rsidRDefault="00000000">
      <w:pPr>
        <w:pStyle w:val="TOC2"/>
        <w:tabs>
          <w:tab w:val="right" w:leader="dot" w:pos="9350"/>
        </w:tabs>
        <w:rPr>
          <w:rFonts w:asciiTheme="minorHAnsi" w:hAnsiTheme="minorHAnsi" w:cstheme="minorBidi"/>
          <w:noProof/>
          <w:lang w:eastAsia="zh-TW"/>
        </w:rPr>
      </w:pPr>
      <w:hyperlink w:anchor="_Toc416350264" w:history="1">
        <w:r w:rsidR="007663B8" w:rsidRPr="000C2D3D">
          <w:rPr>
            <w:rStyle w:val="Hyperlink"/>
            <w:noProof/>
          </w:rPr>
          <w:t>Purpose</w:t>
        </w:r>
        <w:r w:rsidR="007663B8">
          <w:rPr>
            <w:noProof/>
            <w:webHidden/>
          </w:rPr>
          <w:tab/>
        </w:r>
        <w:r w:rsidR="007663B8">
          <w:rPr>
            <w:noProof/>
            <w:webHidden/>
          </w:rPr>
          <w:fldChar w:fldCharType="begin"/>
        </w:r>
        <w:r w:rsidR="007663B8">
          <w:rPr>
            <w:noProof/>
            <w:webHidden/>
          </w:rPr>
          <w:instrText xml:space="preserve"> PAGEREF _Toc416350264 \h </w:instrText>
        </w:r>
        <w:r w:rsidR="007663B8">
          <w:rPr>
            <w:noProof/>
            <w:webHidden/>
          </w:rPr>
        </w:r>
        <w:r w:rsidR="007663B8">
          <w:rPr>
            <w:noProof/>
            <w:webHidden/>
          </w:rPr>
          <w:fldChar w:fldCharType="separate"/>
        </w:r>
        <w:r w:rsidR="00040E20">
          <w:rPr>
            <w:noProof/>
            <w:webHidden/>
          </w:rPr>
          <w:t>4</w:t>
        </w:r>
        <w:r w:rsidR="007663B8">
          <w:rPr>
            <w:noProof/>
            <w:webHidden/>
          </w:rPr>
          <w:fldChar w:fldCharType="end"/>
        </w:r>
      </w:hyperlink>
    </w:p>
    <w:p w14:paraId="0479DF37" w14:textId="4ED172E6" w:rsidR="007663B8" w:rsidRDefault="00000000">
      <w:pPr>
        <w:pStyle w:val="TOC2"/>
        <w:tabs>
          <w:tab w:val="right" w:leader="dot" w:pos="9350"/>
        </w:tabs>
        <w:rPr>
          <w:rFonts w:asciiTheme="minorHAnsi" w:hAnsiTheme="minorHAnsi" w:cstheme="minorBidi"/>
          <w:noProof/>
          <w:lang w:eastAsia="zh-TW"/>
        </w:rPr>
      </w:pPr>
      <w:hyperlink w:anchor="_Toc416350265" w:history="1">
        <w:r w:rsidR="007663B8" w:rsidRPr="000C2D3D">
          <w:rPr>
            <w:rStyle w:val="Hyperlink"/>
            <w:noProof/>
          </w:rPr>
          <w:t>Scope</w:t>
        </w:r>
        <w:r w:rsidR="007663B8">
          <w:rPr>
            <w:noProof/>
            <w:webHidden/>
          </w:rPr>
          <w:tab/>
        </w:r>
        <w:r w:rsidR="007663B8">
          <w:rPr>
            <w:noProof/>
            <w:webHidden/>
          </w:rPr>
          <w:fldChar w:fldCharType="begin"/>
        </w:r>
        <w:r w:rsidR="007663B8">
          <w:rPr>
            <w:noProof/>
            <w:webHidden/>
          </w:rPr>
          <w:instrText xml:space="preserve"> PAGEREF _Toc416350265 \h </w:instrText>
        </w:r>
        <w:r w:rsidR="007663B8">
          <w:rPr>
            <w:noProof/>
            <w:webHidden/>
          </w:rPr>
        </w:r>
        <w:r w:rsidR="007663B8">
          <w:rPr>
            <w:noProof/>
            <w:webHidden/>
          </w:rPr>
          <w:fldChar w:fldCharType="separate"/>
        </w:r>
        <w:r w:rsidR="00040E20">
          <w:rPr>
            <w:noProof/>
            <w:webHidden/>
          </w:rPr>
          <w:t>4</w:t>
        </w:r>
        <w:r w:rsidR="007663B8">
          <w:rPr>
            <w:noProof/>
            <w:webHidden/>
          </w:rPr>
          <w:fldChar w:fldCharType="end"/>
        </w:r>
      </w:hyperlink>
    </w:p>
    <w:p w14:paraId="5274E7CB" w14:textId="1139F706" w:rsidR="007663B8" w:rsidRDefault="00000000">
      <w:pPr>
        <w:pStyle w:val="TOC2"/>
        <w:tabs>
          <w:tab w:val="right" w:leader="dot" w:pos="9350"/>
        </w:tabs>
        <w:rPr>
          <w:rFonts w:asciiTheme="minorHAnsi" w:hAnsiTheme="minorHAnsi" w:cstheme="minorBidi"/>
          <w:noProof/>
          <w:lang w:eastAsia="zh-TW"/>
        </w:rPr>
      </w:pPr>
      <w:hyperlink w:anchor="_Toc416350266" w:history="1">
        <w:r w:rsidR="007663B8" w:rsidRPr="000C2D3D">
          <w:rPr>
            <w:rStyle w:val="Hyperlink"/>
            <w:noProof/>
          </w:rPr>
          <w:t>Definition, Acronyms and Abbreviations</w:t>
        </w:r>
        <w:r w:rsidR="007663B8">
          <w:rPr>
            <w:noProof/>
            <w:webHidden/>
          </w:rPr>
          <w:tab/>
        </w:r>
        <w:r w:rsidR="007663B8">
          <w:rPr>
            <w:noProof/>
            <w:webHidden/>
          </w:rPr>
          <w:fldChar w:fldCharType="begin"/>
        </w:r>
        <w:r w:rsidR="007663B8">
          <w:rPr>
            <w:noProof/>
            <w:webHidden/>
          </w:rPr>
          <w:instrText xml:space="preserve"> PAGEREF _Toc416350266 \h </w:instrText>
        </w:r>
        <w:r w:rsidR="007663B8">
          <w:rPr>
            <w:noProof/>
            <w:webHidden/>
          </w:rPr>
        </w:r>
        <w:r w:rsidR="007663B8">
          <w:rPr>
            <w:noProof/>
            <w:webHidden/>
          </w:rPr>
          <w:fldChar w:fldCharType="separate"/>
        </w:r>
        <w:r w:rsidR="00040E20">
          <w:rPr>
            <w:noProof/>
            <w:webHidden/>
          </w:rPr>
          <w:t>4</w:t>
        </w:r>
        <w:r w:rsidR="007663B8">
          <w:rPr>
            <w:noProof/>
            <w:webHidden/>
          </w:rPr>
          <w:fldChar w:fldCharType="end"/>
        </w:r>
      </w:hyperlink>
    </w:p>
    <w:p w14:paraId="69ED3408" w14:textId="107C2DC1" w:rsidR="007663B8" w:rsidRDefault="00000000">
      <w:pPr>
        <w:pStyle w:val="TOC2"/>
        <w:tabs>
          <w:tab w:val="right" w:leader="dot" w:pos="9350"/>
        </w:tabs>
        <w:rPr>
          <w:rFonts w:asciiTheme="minorHAnsi" w:hAnsiTheme="minorHAnsi" w:cstheme="minorBidi"/>
          <w:noProof/>
          <w:lang w:eastAsia="zh-TW"/>
        </w:rPr>
      </w:pPr>
      <w:hyperlink w:anchor="_Toc416350267" w:history="1">
        <w:r w:rsidR="007663B8" w:rsidRPr="000C2D3D">
          <w:rPr>
            <w:rStyle w:val="Hyperlink"/>
            <w:noProof/>
          </w:rPr>
          <w:t>References</w:t>
        </w:r>
        <w:r w:rsidR="007663B8">
          <w:rPr>
            <w:noProof/>
            <w:webHidden/>
          </w:rPr>
          <w:tab/>
        </w:r>
        <w:r w:rsidR="007663B8">
          <w:rPr>
            <w:noProof/>
            <w:webHidden/>
          </w:rPr>
          <w:fldChar w:fldCharType="begin"/>
        </w:r>
        <w:r w:rsidR="007663B8">
          <w:rPr>
            <w:noProof/>
            <w:webHidden/>
          </w:rPr>
          <w:instrText xml:space="preserve"> PAGEREF _Toc416350267 \h </w:instrText>
        </w:r>
        <w:r w:rsidR="007663B8">
          <w:rPr>
            <w:noProof/>
            <w:webHidden/>
          </w:rPr>
        </w:r>
        <w:r w:rsidR="007663B8">
          <w:rPr>
            <w:noProof/>
            <w:webHidden/>
          </w:rPr>
          <w:fldChar w:fldCharType="separate"/>
        </w:r>
        <w:r w:rsidR="00040E20">
          <w:rPr>
            <w:noProof/>
            <w:webHidden/>
          </w:rPr>
          <w:t>4</w:t>
        </w:r>
        <w:r w:rsidR="007663B8">
          <w:rPr>
            <w:noProof/>
            <w:webHidden/>
          </w:rPr>
          <w:fldChar w:fldCharType="end"/>
        </w:r>
      </w:hyperlink>
    </w:p>
    <w:p w14:paraId="4BF1F637" w14:textId="5BF2E3BA" w:rsidR="007663B8" w:rsidRDefault="00000000">
      <w:pPr>
        <w:pStyle w:val="TOC1"/>
        <w:tabs>
          <w:tab w:val="right" w:leader="dot" w:pos="9350"/>
        </w:tabs>
        <w:rPr>
          <w:rFonts w:asciiTheme="minorHAnsi" w:hAnsiTheme="minorHAnsi" w:cstheme="minorBidi"/>
          <w:noProof/>
          <w:lang w:eastAsia="zh-TW"/>
        </w:rPr>
      </w:pPr>
      <w:hyperlink w:anchor="_Toc416350268" w:history="1">
        <w:r w:rsidR="007663B8" w:rsidRPr="000C2D3D">
          <w:rPr>
            <w:rStyle w:val="Hyperlink"/>
            <w:noProof/>
          </w:rPr>
          <w:t>Overall Description</w:t>
        </w:r>
        <w:r w:rsidR="007663B8">
          <w:rPr>
            <w:noProof/>
            <w:webHidden/>
          </w:rPr>
          <w:tab/>
        </w:r>
        <w:r w:rsidR="007663B8">
          <w:rPr>
            <w:noProof/>
            <w:webHidden/>
          </w:rPr>
          <w:fldChar w:fldCharType="begin"/>
        </w:r>
        <w:r w:rsidR="007663B8">
          <w:rPr>
            <w:noProof/>
            <w:webHidden/>
          </w:rPr>
          <w:instrText xml:space="preserve"> PAGEREF _Toc416350268 \h </w:instrText>
        </w:r>
        <w:r w:rsidR="007663B8">
          <w:rPr>
            <w:noProof/>
            <w:webHidden/>
          </w:rPr>
        </w:r>
        <w:r w:rsidR="007663B8">
          <w:rPr>
            <w:noProof/>
            <w:webHidden/>
          </w:rPr>
          <w:fldChar w:fldCharType="separate"/>
        </w:r>
        <w:r w:rsidR="00040E20">
          <w:rPr>
            <w:noProof/>
            <w:webHidden/>
          </w:rPr>
          <w:t>4</w:t>
        </w:r>
        <w:r w:rsidR="007663B8">
          <w:rPr>
            <w:noProof/>
            <w:webHidden/>
          </w:rPr>
          <w:fldChar w:fldCharType="end"/>
        </w:r>
      </w:hyperlink>
    </w:p>
    <w:p w14:paraId="1C7F779F" w14:textId="690A0B61" w:rsidR="007663B8" w:rsidRDefault="00000000">
      <w:pPr>
        <w:pStyle w:val="TOC2"/>
        <w:tabs>
          <w:tab w:val="right" w:leader="dot" w:pos="9350"/>
        </w:tabs>
        <w:rPr>
          <w:rFonts w:asciiTheme="minorHAnsi" w:hAnsiTheme="minorHAnsi" w:cstheme="minorBidi"/>
          <w:noProof/>
          <w:lang w:eastAsia="zh-TW"/>
        </w:rPr>
      </w:pPr>
      <w:hyperlink w:anchor="_Toc416350269" w:history="1">
        <w:r w:rsidR="007663B8" w:rsidRPr="000C2D3D">
          <w:rPr>
            <w:rStyle w:val="Hyperlink"/>
            <w:noProof/>
          </w:rPr>
          <w:t>Problem Statement</w:t>
        </w:r>
        <w:r w:rsidR="007663B8">
          <w:rPr>
            <w:noProof/>
            <w:webHidden/>
          </w:rPr>
          <w:tab/>
        </w:r>
        <w:r w:rsidR="007663B8">
          <w:rPr>
            <w:noProof/>
            <w:webHidden/>
          </w:rPr>
          <w:fldChar w:fldCharType="begin"/>
        </w:r>
        <w:r w:rsidR="007663B8">
          <w:rPr>
            <w:noProof/>
            <w:webHidden/>
          </w:rPr>
          <w:instrText xml:space="preserve"> PAGEREF _Toc416350269 \h </w:instrText>
        </w:r>
        <w:r w:rsidR="007663B8">
          <w:rPr>
            <w:noProof/>
            <w:webHidden/>
          </w:rPr>
        </w:r>
        <w:r w:rsidR="007663B8">
          <w:rPr>
            <w:noProof/>
            <w:webHidden/>
          </w:rPr>
          <w:fldChar w:fldCharType="separate"/>
        </w:r>
        <w:r w:rsidR="00040E20">
          <w:rPr>
            <w:noProof/>
            <w:webHidden/>
          </w:rPr>
          <w:t>4</w:t>
        </w:r>
        <w:r w:rsidR="007663B8">
          <w:rPr>
            <w:noProof/>
            <w:webHidden/>
          </w:rPr>
          <w:fldChar w:fldCharType="end"/>
        </w:r>
      </w:hyperlink>
    </w:p>
    <w:p w14:paraId="611CC7DB" w14:textId="1D4064BB" w:rsidR="007663B8" w:rsidRDefault="00000000">
      <w:pPr>
        <w:pStyle w:val="TOC2"/>
        <w:tabs>
          <w:tab w:val="right" w:leader="dot" w:pos="9350"/>
        </w:tabs>
        <w:rPr>
          <w:rFonts w:asciiTheme="minorHAnsi" w:hAnsiTheme="minorHAnsi" w:cstheme="minorBidi"/>
          <w:noProof/>
          <w:lang w:eastAsia="zh-TW"/>
        </w:rPr>
      </w:pPr>
      <w:hyperlink w:anchor="_Toc416350270" w:history="1">
        <w:r w:rsidR="007663B8" w:rsidRPr="000C2D3D">
          <w:rPr>
            <w:rStyle w:val="Hyperlink"/>
            <w:noProof/>
          </w:rPr>
          <w:t>Background</w:t>
        </w:r>
        <w:r w:rsidR="007663B8">
          <w:rPr>
            <w:noProof/>
            <w:webHidden/>
          </w:rPr>
          <w:tab/>
        </w:r>
        <w:r w:rsidR="007663B8">
          <w:rPr>
            <w:noProof/>
            <w:webHidden/>
          </w:rPr>
          <w:fldChar w:fldCharType="begin"/>
        </w:r>
        <w:r w:rsidR="007663B8">
          <w:rPr>
            <w:noProof/>
            <w:webHidden/>
          </w:rPr>
          <w:instrText xml:space="preserve"> PAGEREF _Toc416350270 \h </w:instrText>
        </w:r>
        <w:r w:rsidR="007663B8">
          <w:rPr>
            <w:noProof/>
            <w:webHidden/>
          </w:rPr>
        </w:r>
        <w:r w:rsidR="007663B8">
          <w:rPr>
            <w:noProof/>
            <w:webHidden/>
          </w:rPr>
          <w:fldChar w:fldCharType="separate"/>
        </w:r>
        <w:r w:rsidR="00040E20">
          <w:rPr>
            <w:noProof/>
            <w:webHidden/>
          </w:rPr>
          <w:t>4</w:t>
        </w:r>
        <w:r w:rsidR="007663B8">
          <w:rPr>
            <w:noProof/>
            <w:webHidden/>
          </w:rPr>
          <w:fldChar w:fldCharType="end"/>
        </w:r>
      </w:hyperlink>
    </w:p>
    <w:p w14:paraId="282C0622" w14:textId="2688CFBA" w:rsidR="007663B8" w:rsidRDefault="00000000">
      <w:pPr>
        <w:pStyle w:val="TOC2"/>
        <w:tabs>
          <w:tab w:val="right" w:leader="dot" w:pos="9350"/>
        </w:tabs>
        <w:rPr>
          <w:rFonts w:asciiTheme="minorHAnsi" w:hAnsiTheme="minorHAnsi" w:cstheme="minorBidi"/>
          <w:noProof/>
          <w:lang w:eastAsia="zh-TW"/>
        </w:rPr>
      </w:pPr>
      <w:hyperlink w:anchor="_Toc416350271" w:history="1">
        <w:r w:rsidR="007663B8" w:rsidRPr="000C2D3D">
          <w:rPr>
            <w:rStyle w:val="Hyperlink"/>
            <w:noProof/>
          </w:rPr>
          <w:t>Objectives</w:t>
        </w:r>
        <w:r w:rsidR="007663B8">
          <w:rPr>
            <w:noProof/>
            <w:webHidden/>
          </w:rPr>
          <w:tab/>
        </w:r>
        <w:r w:rsidR="007663B8">
          <w:rPr>
            <w:noProof/>
            <w:webHidden/>
          </w:rPr>
          <w:fldChar w:fldCharType="begin"/>
        </w:r>
        <w:r w:rsidR="007663B8">
          <w:rPr>
            <w:noProof/>
            <w:webHidden/>
          </w:rPr>
          <w:instrText xml:space="preserve"> PAGEREF _Toc416350271 \h </w:instrText>
        </w:r>
        <w:r w:rsidR="007663B8">
          <w:rPr>
            <w:noProof/>
            <w:webHidden/>
          </w:rPr>
        </w:r>
        <w:r w:rsidR="007663B8">
          <w:rPr>
            <w:noProof/>
            <w:webHidden/>
          </w:rPr>
          <w:fldChar w:fldCharType="separate"/>
        </w:r>
        <w:r w:rsidR="00040E20">
          <w:rPr>
            <w:noProof/>
            <w:webHidden/>
          </w:rPr>
          <w:t>4</w:t>
        </w:r>
        <w:r w:rsidR="007663B8">
          <w:rPr>
            <w:noProof/>
            <w:webHidden/>
          </w:rPr>
          <w:fldChar w:fldCharType="end"/>
        </w:r>
      </w:hyperlink>
    </w:p>
    <w:p w14:paraId="3BF41D92" w14:textId="3328FD08" w:rsidR="007663B8" w:rsidRDefault="00000000">
      <w:pPr>
        <w:pStyle w:val="TOC2"/>
        <w:tabs>
          <w:tab w:val="right" w:leader="dot" w:pos="9350"/>
        </w:tabs>
        <w:rPr>
          <w:rFonts w:asciiTheme="minorHAnsi" w:hAnsiTheme="minorHAnsi" w:cstheme="minorBidi"/>
          <w:noProof/>
          <w:lang w:eastAsia="zh-TW"/>
        </w:rPr>
      </w:pPr>
      <w:hyperlink w:anchor="_Toc416350272" w:history="1">
        <w:r w:rsidR="007663B8" w:rsidRPr="000C2D3D">
          <w:rPr>
            <w:rStyle w:val="Hyperlink"/>
            <w:noProof/>
          </w:rPr>
          <w:t>Constraints</w:t>
        </w:r>
        <w:r w:rsidR="007663B8">
          <w:rPr>
            <w:noProof/>
            <w:webHidden/>
          </w:rPr>
          <w:tab/>
        </w:r>
        <w:r w:rsidR="007663B8">
          <w:rPr>
            <w:noProof/>
            <w:webHidden/>
          </w:rPr>
          <w:fldChar w:fldCharType="begin"/>
        </w:r>
        <w:r w:rsidR="007663B8">
          <w:rPr>
            <w:noProof/>
            <w:webHidden/>
          </w:rPr>
          <w:instrText xml:space="preserve"> PAGEREF _Toc416350272 \h </w:instrText>
        </w:r>
        <w:r w:rsidR="007663B8">
          <w:rPr>
            <w:noProof/>
            <w:webHidden/>
          </w:rPr>
        </w:r>
        <w:r w:rsidR="007663B8">
          <w:rPr>
            <w:noProof/>
            <w:webHidden/>
          </w:rPr>
          <w:fldChar w:fldCharType="separate"/>
        </w:r>
        <w:r w:rsidR="00040E20">
          <w:rPr>
            <w:noProof/>
            <w:webHidden/>
          </w:rPr>
          <w:t>4</w:t>
        </w:r>
        <w:r w:rsidR="007663B8">
          <w:rPr>
            <w:noProof/>
            <w:webHidden/>
          </w:rPr>
          <w:fldChar w:fldCharType="end"/>
        </w:r>
      </w:hyperlink>
    </w:p>
    <w:p w14:paraId="1F1F2E00" w14:textId="334BD15B" w:rsidR="007663B8" w:rsidRDefault="00000000">
      <w:pPr>
        <w:pStyle w:val="TOC1"/>
        <w:tabs>
          <w:tab w:val="right" w:leader="dot" w:pos="9350"/>
        </w:tabs>
        <w:rPr>
          <w:rFonts w:asciiTheme="minorHAnsi" w:hAnsiTheme="minorHAnsi" w:cstheme="minorBidi"/>
          <w:noProof/>
          <w:lang w:eastAsia="zh-TW"/>
        </w:rPr>
      </w:pPr>
      <w:hyperlink w:anchor="_Toc416350273" w:history="1">
        <w:r w:rsidR="007663B8" w:rsidRPr="000C2D3D">
          <w:rPr>
            <w:rStyle w:val="Hyperlink"/>
            <w:noProof/>
          </w:rPr>
          <w:t>Functional Requirements</w:t>
        </w:r>
        <w:r w:rsidR="007663B8">
          <w:rPr>
            <w:noProof/>
            <w:webHidden/>
          </w:rPr>
          <w:tab/>
        </w:r>
        <w:r w:rsidR="007663B8">
          <w:rPr>
            <w:noProof/>
            <w:webHidden/>
          </w:rPr>
          <w:fldChar w:fldCharType="begin"/>
        </w:r>
        <w:r w:rsidR="007663B8">
          <w:rPr>
            <w:noProof/>
            <w:webHidden/>
          </w:rPr>
          <w:instrText xml:space="preserve"> PAGEREF _Toc416350273 \h </w:instrText>
        </w:r>
        <w:r w:rsidR="007663B8">
          <w:rPr>
            <w:noProof/>
            <w:webHidden/>
          </w:rPr>
        </w:r>
        <w:r w:rsidR="007663B8">
          <w:rPr>
            <w:noProof/>
            <w:webHidden/>
          </w:rPr>
          <w:fldChar w:fldCharType="separate"/>
        </w:r>
        <w:r w:rsidR="00040E20">
          <w:rPr>
            <w:noProof/>
            <w:webHidden/>
          </w:rPr>
          <w:t>5</w:t>
        </w:r>
        <w:r w:rsidR="007663B8">
          <w:rPr>
            <w:noProof/>
            <w:webHidden/>
          </w:rPr>
          <w:fldChar w:fldCharType="end"/>
        </w:r>
      </w:hyperlink>
    </w:p>
    <w:p w14:paraId="0A34862D" w14:textId="10F36F44" w:rsidR="007663B8" w:rsidRDefault="00000000">
      <w:pPr>
        <w:pStyle w:val="TOC2"/>
        <w:tabs>
          <w:tab w:val="right" w:leader="dot" w:pos="9350"/>
        </w:tabs>
        <w:rPr>
          <w:rFonts w:asciiTheme="minorHAnsi" w:hAnsiTheme="minorHAnsi" w:cstheme="minorBidi"/>
          <w:noProof/>
          <w:lang w:eastAsia="zh-TW"/>
        </w:rPr>
      </w:pPr>
      <w:hyperlink w:anchor="_Toc416350274" w:history="1">
        <w:r w:rsidR="007663B8" w:rsidRPr="000C2D3D">
          <w:rPr>
            <w:rStyle w:val="Hyperlink"/>
            <w:noProof/>
          </w:rPr>
          <w:t>Use Cases</w:t>
        </w:r>
        <w:r w:rsidR="007663B8">
          <w:rPr>
            <w:noProof/>
            <w:webHidden/>
          </w:rPr>
          <w:tab/>
        </w:r>
        <w:r w:rsidR="007663B8">
          <w:rPr>
            <w:noProof/>
            <w:webHidden/>
          </w:rPr>
          <w:fldChar w:fldCharType="begin"/>
        </w:r>
        <w:r w:rsidR="007663B8">
          <w:rPr>
            <w:noProof/>
            <w:webHidden/>
          </w:rPr>
          <w:instrText xml:space="preserve"> PAGEREF _Toc416350274 \h </w:instrText>
        </w:r>
        <w:r w:rsidR="007663B8">
          <w:rPr>
            <w:noProof/>
            <w:webHidden/>
          </w:rPr>
        </w:r>
        <w:r w:rsidR="007663B8">
          <w:rPr>
            <w:noProof/>
            <w:webHidden/>
          </w:rPr>
          <w:fldChar w:fldCharType="separate"/>
        </w:r>
        <w:r w:rsidR="00040E20">
          <w:rPr>
            <w:noProof/>
            <w:webHidden/>
          </w:rPr>
          <w:t>5</w:t>
        </w:r>
        <w:r w:rsidR="007663B8">
          <w:rPr>
            <w:noProof/>
            <w:webHidden/>
          </w:rPr>
          <w:fldChar w:fldCharType="end"/>
        </w:r>
      </w:hyperlink>
    </w:p>
    <w:p w14:paraId="1C0C2D76" w14:textId="30773B36" w:rsidR="007663B8" w:rsidRDefault="00000000">
      <w:pPr>
        <w:pStyle w:val="TOC2"/>
        <w:tabs>
          <w:tab w:val="right" w:leader="dot" w:pos="9350"/>
        </w:tabs>
        <w:rPr>
          <w:rFonts w:asciiTheme="minorHAnsi" w:hAnsiTheme="minorHAnsi" w:cstheme="minorBidi"/>
          <w:noProof/>
          <w:lang w:eastAsia="zh-TW"/>
        </w:rPr>
      </w:pPr>
      <w:hyperlink w:anchor="_Toc416350275" w:history="1">
        <w:r w:rsidR="007663B8" w:rsidRPr="000C2D3D">
          <w:rPr>
            <w:rStyle w:val="Hyperlink"/>
            <w:noProof/>
          </w:rPr>
          <w:t>Requirements</w:t>
        </w:r>
        <w:r w:rsidR="007663B8">
          <w:rPr>
            <w:noProof/>
            <w:webHidden/>
          </w:rPr>
          <w:tab/>
        </w:r>
        <w:r w:rsidR="007663B8">
          <w:rPr>
            <w:noProof/>
            <w:webHidden/>
          </w:rPr>
          <w:fldChar w:fldCharType="begin"/>
        </w:r>
        <w:r w:rsidR="007663B8">
          <w:rPr>
            <w:noProof/>
            <w:webHidden/>
          </w:rPr>
          <w:instrText xml:space="preserve"> PAGEREF _Toc416350275 \h </w:instrText>
        </w:r>
        <w:r w:rsidR="007663B8">
          <w:rPr>
            <w:noProof/>
            <w:webHidden/>
          </w:rPr>
        </w:r>
        <w:r w:rsidR="007663B8">
          <w:rPr>
            <w:noProof/>
            <w:webHidden/>
          </w:rPr>
          <w:fldChar w:fldCharType="separate"/>
        </w:r>
        <w:r w:rsidR="00040E20">
          <w:rPr>
            <w:noProof/>
            <w:webHidden/>
          </w:rPr>
          <w:t>6</w:t>
        </w:r>
        <w:r w:rsidR="007663B8">
          <w:rPr>
            <w:noProof/>
            <w:webHidden/>
          </w:rPr>
          <w:fldChar w:fldCharType="end"/>
        </w:r>
      </w:hyperlink>
    </w:p>
    <w:p w14:paraId="1A38DBCA" w14:textId="278C7017" w:rsidR="007663B8" w:rsidRDefault="00000000">
      <w:pPr>
        <w:pStyle w:val="TOC1"/>
        <w:tabs>
          <w:tab w:val="right" w:leader="dot" w:pos="9350"/>
        </w:tabs>
        <w:rPr>
          <w:rFonts w:asciiTheme="minorHAnsi" w:hAnsiTheme="minorHAnsi" w:cstheme="minorBidi"/>
          <w:noProof/>
          <w:lang w:eastAsia="zh-TW"/>
        </w:rPr>
      </w:pPr>
      <w:hyperlink w:anchor="_Toc416350276" w:history="1">
        <w:r w:rsidR="007663B8" w:rsidRPr="000C2D3D">
          <w:rPr>
            <w:rStyle w:val="Hyperlink"/>
            <w:noProof/>
          </w:rPr>
          <w:t>User Requirements</w:t>
        </w:r>
        <w:r w:rsidR="007663B8">
          <w:rPr>
            <w:noProof/>
            <w:webHidden/>
          </w:rPr>
          <w:tab/>
        </w:r>
        <w:r w:rsidR="007663B8">
          <w:rPr>
            <w:noProof/>
            <w:webHidden/>
          </w:rPr>
          <w:fldChar w:fldCharType="begin"/>
        </w:r>
        <w:r w:rsidR="007663B8">
          <w:rPr>
            <w:noProof/>
            <w:webHidden/>
          </w:rPr>
          <w:instrText xml:space="preserve"> PAGEREF _Toc416350276 \h </w:instrText>
        </w:r>
        <w:r w:rsidR="007663B8">
          <w:rPr>
            <w:noProof/>
            <w:webHidden/>
          </w:rPr>
        </w:r>
        <w:r w:rsidR="007663B8">
          <w:rPr>
            <w:noProof/>
            <w:webHidden/>
          </w:rPr>
          <w:fldChar w:fldCharType="separate"/>
        </w:r>
        <w:r w:rsidR="00040E20">
          <w:rPr>
            <w:noProof/>
            <w:webHidden/>
          </w:rPr>
          <w:t>6</w:t>
        </w:r>
        <w:r w:rsidR="007663B8">
          <w:rPr>
            <w:noProof/>
            <w:webHidden/>
          </w:rPr>
          <w:fldChar w:fldCharType="end"/>
        </w:r>
      </w:hyperlink>
    </w:p>
    <w:p w14:paraId="125498A5" w14:textId="24FCF5B4" w:rsidR="007663B8" w:rsidRDefault="00000000">
      <w:pPr>
        <w:pStyle w:val="TOC1"/>
        <w:tabs>
          <w:tab w:val="right" w:leader="dot" w:pos="9350"/>
        </w:tabs>
        <w:rPr>
          <w:rFonts w:asciiTheme="minorHAnsi" w:hAnsiTheme="minorHAnsi" w:cstheme="minorBidi"/>
          <w:noProof/>
          <w:lang w:eastAsia="zh-TW"/>
        </w:rPr>
      </w:pPr>
      <w:hyperlink w:anchor="_Toc416350277" w:history="1">
        <w:r w:rsidR="007663B8" w:rsidRPr="000C2D3D">
          <w:rPr>
            <w:rStyle w:val="Hyperlink"/>
            <w:noProof/>
          </w:rPr>
          <w:t>Technical Requirements</w:t>
        </w:r>
        <w:r w:rsidR="007663B8">
          <w:rPr>
            <w:noProof/>
            <w:webHidden/>
          </w:rPr>
          <w:tab/>
        </w:r>
        <w:r w:rsidR="007663B8">
          <w:rPr>
            <w:noProof/>
            <w:webHidden/>
          </w:rPr>
          <w:fldChar w:fldCharType="begin"/>
        </w:r>
        <w:r w:rsidR="007663B8">
          <w:rPr>
            <w:noProof/>
            <w:webHidden/>
          </w:rPr>
          <w:instrText xml:space="preserve"> PAGEREF _Toc416350277 \h </w:instrText>
        </w:r>
        <w:r w:rsidR="007663B8">
          <w:rPr>
            <w:noProof/>
            <w:webHidden/>
          </w:rPr>
        </w:r>
        <w:r w:rsidR="007663B8">
          <w:rPr>
            <w:noProof/>
            <w:webHidden/>
          </w:rPr>
          <w:fldChar w:fldCharType="separate"/>
        </w:r>
        <w:r w:rsidR="00040E20">
          <w:rPr>
            <w:noProof/>
            <w:webHidden/>
          </w:rPr>
          <w:t>6</w:t>
        </w:r>
        <w:r w:rsidR="007663B8">
          <w:rPr>
            <w:noProof/>
            <w:webHidden/>
          </w:rPr>
          <w:fldChar w:fldCharType="end"/>
        </w:r>
      </w:hyperlink>
    </w:p>
    <w:p w14:paraId="5270B7A0" w14:textId="75549005" w:rsidR="007663B8" w:rsidRDefault="00000000">
      <w:pPr>
        <w:pStyle w:val="TOC2"/>
        <w:tabs>
          <w:tab w:val="right" w:leader="dot" w:pos="9350"/>
        </w:tabs>
        <w:rPr>
          <w:rFonts w:asciiTheme="minorHAnsi" w:hAnsiTheme="minorHAnsi" w:cstheme="minorBidi"/>
          <w:noProof/>
          <w:lang w:eastAsia="zh-TW"/>
        </w:rPr>
      </w:pPr>
      <w:hyperlink w:anchor="_Toc416350278" w:history="1">
        <w:r w:rsidR="007663B8" w:rsidRPr="000C2D3D">
          <w:rPr>
            <w:rStyle w:val="Hyperlink"/>
            <w:noProof/>
          </w:rPr>
          <w:t>Performance</w:t>
        </w:r>
        <w:r w:rsidR="007663B8">
          <w:rPr>
            <w:noProof/>
            <w:webHidden/>
          </w:rPr>
          <w:tab/>
        </w:r>
        <w:r w:rsidR="007663B8">
          <w:rPr>
            <w:noProof/>
            <w:webHidden/>
          </w:rPr>
          <w:fldChar w:fldCharType="begin"/>
        </w:r>
        <w:r w:rsidR="007663B8">
          <w:rPr>
            <w:noProof/>
            <w:webHidden/>
          </w:rPr>
          <w:instrText xml:space="preserve"> PAGEREF _Toc416350278 \h </w:instrText>
        </w:r>
        <w:r w:rsidR="007663B8">
          <w:rPr>
            <w:noProof/>
            <w:webHidden/>
          </w:rPr>
        </w:r>
        <w:r w:rsidR="007663B8">
          <w:rPr>
            <w:noProof/>
            <w:webHidden/>
          </w:rPr>
          <w:fldChar w:fldCharType="separate"/>
        </w:r>
        <w:r w:rsidR="00040E20">
          <w:rPr>
            <w:noProof/>
            <w:webHidden/>
          </w:rPr>
          <w:t>6</w:t>
        </w:r>
        <w:r w:rsidR="007663B8">
          <w:rPr>
            <w:noProof/>
            <w:webHidden/>
          </w:rPr>
          <w:fldChar w:fldCharType="end"/>
        </w:r>
      </w:hyperlink>
    </w:p>
    <w:p w14:paraId="49414C1E" w14:textId="7735E214" w:rsidR="007663B8" w:rsidRDefault="00000000">
      <w:pPr>
        <w:pStyle w:val="TOC2"/>
        <w:tabs>
          <w:tab w:val="right" w:leader="dot" w:pos="9350"/>
        </w:tabs>
        <w:rPr>
          <w:rFonts w:asciiTheme="minorHAnsi" w:hAnsiTheme="minorHAnsi" w:cstheme="minorBidi"/>
          <w:noProof/>
          <w:lang w:eastAsia="zh-TW"/>
        </w:rPr>
      </w:pPr>
      <w:hyperlink w:anchor="_Toc416350279" w:history="1">
        <w:r w:rsidR="007663B8" w:rsidRPr="000C2D3D">
          <w:rPr>
            <w:rStyle w:val="Hyperlink"/>
            <w:noProof/>
          </w:rPr>
          <w:t>Scalability</w:t>
        </w:r>
        <w:r w:rsidR="007663B8">
          <w:rPr>
            <w:noProof/>
            <w:webHidden/>
          </w:rPr>
          <w:tab/>
        </w:r>
        <w:r w:rsidR="007663B8">
          <w:rPr>
            <w:noProof/>
            <w:webHidden/>
          </w:rPr>
          <w:fldChar w:fldCharType="begin"/>
        </w:r>
        <w:r w:rsidR="007663B8">
          <w:rPr>
            <w:noProof/>
            <w:webHidden/>
          </w:rPr>
          <w:instrText xml:space="preserve"> PAGEREF _Toc416350279 \h </w:instrText>
        </w:r>
        <w:r w:rsidR="007663B8">
          <w:rPr>
            <w:noProof/>
            <w:webHidden/>
          </w:rPr>
        </w:r>
        <w:r w:rsidR="007663B8">
          <w:rPr>
            <w:noProof/>
            <w:webHidden/>
          </w:rPr>
          <w:fldChar w:fldCharType="separate"/>
        </w:r>
        <w:r w:rsidR="00040E20">
          <w:rPr>
            <w:noProof/>
            <w:webHidden/>
          </w:rPr>
          <w:t>6</w:t>
        </w:r>
        <w:r w:rsidR="007663B8">
          <w:rPr>
            <w:noProof/>
            <w:webHidden/>
          </w:rPr>
          <w:fldChar w:fldCharType="end"/>
        </w:r>
      </w:hyperlink>
    </w:p>
    <w:p w14:paraId="6911F051" w14:textId="4CA39CED" w:rsidR="007663B8" w:rsidRDefault="00000000">
      <w:pPr>
        <w:pStyle w:val="TOC2"/>
        <w:tabs>
          <w:tab w:val="right" w:leader="dot" w:pos="9350"/>
        </w:tabs>
        <w:rPr>
          <w:rFonts w:asciiTheme="minorHAnsi" w:hAnsiTheme="minorHAnsi" w:cstheme="minorBidi"/>
          <w:noProof/>
          <w:lang w:eastAsia="zh-TW"/>
        </w:rPr>
      </w:pPr>
      <w:hyperlink w:anchor="_Toc416350280" w:history="1">
        <w:r w:rsidR="007663B8" w:rsidRPr="000C2D3D">
          <w:rPr>
            <w:rStyle w:val="Hyperlink"/>
            <w:noProof/>
          </w:rPr>
          <w:t>Security</w:t>
        </w:r>
        <w:r w:rsidR="007663B8">
          <w:rPr>
            <w:noProof/>
            <w:webHidden/>
          </w:rPr>
          <w:tab/>
        </w:r>
        <w:r w:rsidR="007663B8">
          <w:rPr>
            <w:noProof/>
            <w:webHidden/>
          </w:rPr>
          <w:fldChar w:fldCharType="begin"/>
        </w:r>
        <w:r w:rsidR="007663B8">
          <w:rPr>
            <w:noProof/>
            <w:webHidden/>
          </w:rPr>
          <w:instrText xml:space="preserve"> PAGEREF _Toc416350280 \h </w:instrText>
        </w:r>
        <w:r w:rsidR="007663B8">
          <w:rPr>
            <w:noProof/>
            <w:webHidden/>
          </w:rPr>
        </w:r>
        <w:r w:rsidR="007663B8">
          <w:rPr>
            <w:noProof/>
            <w:webHidden/>
          </w:rPr>
          <w:fldChar w:fldCharType="separate"/>
        </w:r>
        <w:r w:rsidR="00040E20">
          <w:rPr>
            <w:noProof/>
            <w:webHidden/>
          </w:rPr>
          <w:t>7</w:t>
        </w:r>
        <w:r w:rsidR="007663B8">
          <w:rPr>
            <w:noProof/>
            <w:webHidden/>
          </w:rPr>
          <w:fldChar w:fldCharType="end"/>
        </w:r>
      </w:hyperlink>
    </w:p>
    <w:p w14:paraId="703D2FF6" w14:textId="06571529" w:rsidR="007663B8" w:rsidRDefault="00000000">
      <w:pPr>
        <w:pStyle w:val="TOC2"/>
        <w:tabs>
          <w:tab w:val="right" w:leader="dot" w:pos="9350"/>
        </w:tabs>
        <w:rPr>
          <w:rFonts w:asciiTheme="minorHAnsi" w:hAnsiTheme="minorHAnsi" w:cstheme="minorBidi"/>
          <w:noProof/>
          <w:lang w:eastAsia="zh-TW"/>
        </w:rPr>
      </w:pPr>
      <w:hyperlink w:anchor="_Toc416350281" w:history="1">
        <w:r w:rsidR="007663B8" w:rsidRPr="000C2D3D">
          <w:rPr>
            <w:rStyle w:val="Hyperlink"/>
            <w:noProof/>
          </w:rPr>
          <w:t>Maintainability</w:t>
        </w:r>
        <w:r w:rsidR="007663B8">
          <w:rPr>
            <w:noProof/>
            <w:webHidden/>
          </w:rPr>
          <w:tab/>
        </w:r>
        <w:r w:rsidR="007663B8">
          <w:rPr>
            <w:noProof/>
            <w:webHidden/>
          </w:rPr>
          <w:fldChar w:fldCharType="begin"/>
        </w:r>
        <w:r w:rsidR="007663B8">
          <w:rPr>
            <w:noProof/>
            <w:webHidden/>
          </w:rPr>
          <w:instrText xml:space="preserve"> PAGEREF _Toc416350281 \h </w:instrText>
        </w:r>
        <w:r w:rsidR="007663B8">
          <w:rPr>
            <w:noProof/>
            <w:webHidden/>
          </w:rPr>
        </w:r>
        <w:r w:rsidR="007663B8">
          <w:rPr>
            <w:noProof/>
            <w:webHidden/>
          </w:rPr>
          <w:fldChar w:fldCharType="separate"/>
        </w:r>
        <w:r w:rsidR="00040E20">
          <w:rPr>
            <w:noProof/>
            <w:webHidden/>
          </w:rPr>
          <w:t>7</w:t>
        </w:r>
        <w:r w:rsidR="007663B8">
          <w:rPr>
            <w:noProof/>
            <w:webHidden/>
          </w:rPr>
          <w:fldChar w:fldCharType="end"/>
        </w:r>
      </w:hyperlink>
    </w:p>
    <w:p w14:paraId="7665D6B7" w14:textId="2F98C404" w:rsidR="007663B8" w:rsidRDefault="00000000">
      <w:pPr>
        <w:pStyle w:val="TOC2"/>
        <w:tabs>
          <w:tab w:val="right" w:leader="dot" w:pos="9350"/>
        </w:tabs>
        <w:rPr>
          <w:rFonts w:asciiTheme="minorHAnsi" w:hAnsiTheme="minorHAnsi" w:cstheme="minorBidi"/>
          <w:noProof/>
          <w:lang w:eastAsia="zh-TW"/>
        </w:rPr>
      </w:pPr>
      <w:hyperlink w:anchor="_Toc416350282" w:history="1">
        <w:r w:rsidR="007663B8" w:rsidRPr="000C2D3D">
          <w:rPr>
            <w:rStyle w:val="Hyperlink"/>
            <w:noProof/>
          </w:rPr>
          <w:t>Usability</w:t>
        </w:r>
        <w:r w:rsidR="007663B8">
          <w:rPr>
            <w:noProof/>
            <w:webHidden/>
          </w:rPr>
          <w:tab/>
        </w:r>
        <w:r w:rsidR="007663B8">
          <w:rPr>
            <w:noProof/>
            <w:webHidden/>
          </w:rPr>
          <w:fldChar w:fldCharType="begin"/>
        </w:r>
        <w:r w:rsidR="007663B8">
          <w:rPr>
            <w:noProof/>
            <w:webHidden/>
          </w:rPr>
          <w:instrText xml:space="preserve"> PAGEREF _Toc416350282 \h </w:instrText>
        </w:r>
        <w:r w:rsidR="007663B8">
          <w:rPr>
            <w:noProof/>
            <w:webHidden/>
          </w:rPr>
        </w:r>
        <w:r w:rsidR="007663B8">
          <w:rPr>
            <w:noProof/>
            <w:webHidden/>
          </w:rPr>
          <w:fldChar w:fldCharType="separate"/>
        </w:r>
        <w:r w:rsidR="00040E20">
          <w:rPr>
            <w:noProof/>
            <w:webHidden/>
          </w:rPr>
          <w:t>7</w:t>
        </w:r>
        <w:r w:rsidR="007663B8">
          <w:rPr>
            <w:noProof/>
            <w:webHidden/>
          </w:rPr>
          <w:fldChar w:fldCharType="end"/>
        </w:r>
      </w:hyperlink>
    </w:p>
    <w:p w14:paraId="3BEB2F7B" w14:textId="52455352" w:rsidR="007663B8" w:rsidRDefault="00000000">
      <w:pPr>
        <w:pStyle w:val="TOC2"/>
        <w:tabs>
          <w:tab w:val="right" w:leader="dot" w:pos="9350"/>
        </w:tabs>
        <w:rPr>
          <w:rFonts w:asciiTheme="minorHAnsi" w:hAnsiTheme="minorHAnsi" w:cstheme="minorBidi"/>
          <w:noProof/>
          <w:lang w:eastAsia="zh-TW"/>
        </w:rPr>
      </w:pPr>
      <w:hyperlink w:anchor="_Toc416350283" w:history="1">
        <w:r w:rsidR="007663B8" w:rsidRPr="000C2D3D">
          <w:rPr>
            <w:rStyle w:val="Hyperlink"/>
            <w:noProof/>
          </w:rPr>
          <w:t>Localization Support</w:t>
        </w:r>
        <w:r w:rsidR="007663B8">
          <w:rPr>
            <w:noProof/>
            <w:webHidden/>
          </w:rPr>
          <w:tab/>
        </w:r>
        <w:r w:rsidR="007663B8">
          <w:rPr>
            <w:noProof/>
            <w:webHidden/>
          </w:rPr>
          <w:fldChar w:fldCharType="begin"/>
        </w:r>
        <w:r w:rsidR="007663B8">
          <w:rPr>
            <w:noProof/>
            <w:webHidden/>
          </w:rPr>
          <w:instrText xml:space="preserve"> PAGEREF _Toc416350283 \h </w:instrText>
        </w:r>
        <w:r w:rsidR="007663B8">
          <w:rPr>
            <w:noProof/>
            <w:webHidden/>
          </w:rPr>
        </w:r>
        <w:r w:rsidR="007663B8">
          <w:rPr>
            <w:noProof/>
            <w:webHidden/>
          </w:rPr>
          <w:fldChar w:fldCharType="separate"/>
        </w:r>
        <w:r w:rsidR="00040E20">
          <w:rPr>
            <w:noProof/>
            <w:webHidden/>
          </w:rPr>
          <w:t>7</w:t>
        </w:r>
        <w:r w:rsidR="007663B8">
          <w:rPr>
            <w:noProof/>
            <w:webHidden/>
          </w:rPr>
          <w:fldChar w:fldCharType="end"/>
        </w:r>
      </w:hyperlink>
    </w:p>
    <w:p w14:paraId="4889450B" w14:textId="651C1267" w:rsidR="007663B8" w:rsidRDefault="00000000">
      <w:pPr>
        <w:pStyle w:val="TOC2"/>
        <w:tabs>
          <w:tab w:val="right" w:leader="dot" w:pos="9350"/>
        </w:tabs>
        <w:rPr>
          <w:rFonts w:asciiTheme="minorHAnsi" w:hAnsiTheme="minorHAnsi" w:cstheme="minorBidi"/>
          <w:noProof/>
          <w:lang w:eastAsia="zh-TW"/>
        </w:rPr>
      </w:pPr>
      <w:hyperlink w:anchor="_Toc416350284" w:history="1">
        <w:r w:rsidR="007663B8" w:rsidRPr="000C2D3D">
          <w:rPr>
            <w:rStyle w:val="Hyperlink"/>
            <w:noProof/>
          </w:rPr>
          <w:t>Auditing and Logging</w:t>
        </w:r>
        <w:r w:rsidR="007663B8">
          <w:rPr>
            <w:noProof/>
            <w:webHidden/>
          </w:rPr>
          <w:tab/>
        </w:r>
        <w:r w:rsidR="007663B8">
          <w:rPr>
            <w:noProof/>
            <w:webHidden/>
          </w:rPr>
          <w:fldChar w:fldCharType="begin"/>
        </w:r>
        <w:r w:rsidR="007663B8">
          <w:rPr>
            <w:noProof/>
            <w:webHidden/>
          </w:rPr>
          <w:instrText xml:space="preserve"> PAGEREF _Toc416350284 \h </w:instrText>
        </w:r>
        <w:r w:rsidR="007663B8">
          <w:rPr>
            <w:noProof/>
            <w:webHidden/>
          </w:rPr>
        </w:r>
        <w:r w:rsidR="007663B8">
          <w:rPr>
            <w:noProof/>
            <w:webHidden/>
          </w:rPr>
          <w:fldChar w:fldCharType="separate"/>
        </w:r>
        <w:r w:rsidR="00040E20">
          <w:rPr>
            <w:noProof/>
            <w:webHidden/>
          </w:rPr>
          <w:t>7</w:t>
        </w:r>
        <w:r w:rsidR="007663B8">
          <w:rPr>
            <w:noProof/>
            <w:webHidden/>
          </w:rPr>
          <w:fldChar w:fldCharType="end"/>
        </w:r>
      </w:hyperlink>
    </w:p>
    <w:p w14:paraId="552A9C26" w14:textId="36FF3DAB" w:rsidR="007663B8" w:rsidRDefault="00000000">
      <w:pPr>
        <w:pStyle w:val="TOC2"/>
        <w:tabs>
          <w:tab w:val="right" w:leader="dot" w:pos="9350"/>
        </w:tabs>
        <w:rPr>
          <w:rFonts w:asciiTheme="minorHAnsi" w:hAnsiTheme="minorHAnsi" w:cstheme="minorBidi"/>
          <w:noProof/>
          <w:lang w:eastAsia="zh-TW"/>
        </w:rPr>
      </w:pPr>
      <w:hyperlink w:anchor="_Toc416350285" w:history="1">
        <w:r w:rsidR="007663B8" w:rsidRPr="000C2D3D">
          <w:rPr>
            <w:rStyle w:val="Hyperlink"/>
            <w:noProof/>
          </w:rPr>
          <w:t>Availability</w:t>
        </w:r>
        <w:r w:rsidR="007663B8">
          <w:rPr>
            <w:noProof/>
            <w:webHidden/>
          </w:rPr>
          <w:tab/>
        </w:r>
        <w:r w:rsidR="007663B8">
          <w:rPr>
            <w:noProof/>
            <w:webHidden/>
          </w:rPr>
          <w:fldChar w:fldCharType="begin"/>
        </w:r>
        <w:r w:rsidR="007663B8">
          <w:rPr>
            <w:noProof/>
            <w:webHidden/>
          </w:rPr>
          <w:instrText xml:space="preserve"> PAGEREF _Toc416350285 \h </w:instrText>
        </w:r>
        <w:r w:rsidR="007663B8">
          <w:rPr>
            <w:noProof/>
            <w:webHidden/>
          </w:rPr>
        </w:r>
        <w:r w:rsidR="007663B8">
          <w:rPr>
            <w:noProof/>
            <w:webHidden/>
          </w:rPr>
          <w:fldChar w:fldCharType="separate"/>
        </w:r>
        <w:r w:rsidR="00040E20">
          <w:rPr>
            <w:noProof/>
            <w:webHidden/>
          </w:rPr>
          <w:t>7</w:t>
        </w:r>
        <w:r w:rsidR="007663B8">
          <w:rPr>
            <w:noProof/>
            <w:webHidden/>
          </w:rPr>
          <w:fldChar w:fldCharType="end"/>
        </w:r>
      </w:hyperlink>
    </w:p>
    <w:p w14:paraId="5EB53FE2" w14:textId="4DB18A1A" w:rsidR="007663B8" w:rsidRDefault="00000000">
      <w:pPr>
        <w:pStyle w:val="TOC1"/>
        <w:tabs>
          <w:tab w:val="right" w:leader="dot" w:pos="9350"/>
        </w:tabs>
        <w:rPr>
          <w:rFonts w:asciiTheme="minorHAnsi" w:hAnsiTheme="minorHAnsi" w:cstheme="minorBidi"/>
          <w:noProof/>
          <w:lang w:eastAsia="zh-TW"/>
        </w:rPr>
      </w:pPr>
      <w:hyperlink w:anchor="_Toc416350286" w:history="1">
        <w:r w:rsidR="007663B8" w:rsidRPr="000C2D3D">
          <w:rPr>
            <w:rStyle w:val="Hyperlink"/>
            <w:noProof/>
          </w:rPr>
          <w:t>Hardware Requirements</w:t>
        </w:r>
        <w:r w:rsidR="007663B8">
          <w:rPr>
            <w:noProof/>
            <w:webHidden/>
          </w:rPr>
          <w:tab/>
        </w:r>
        <w:r w:rsidR="007663B8">
          <w:rPr>
            <w:noProof/>
            <w:webHidden/>
          </w:rPr>
          <w:fldChar w:fldCharType="begin"/>
        </w:r>
        <w:r w:rsidR="007663B8">
          <w:rPr>
            <w:noProof/>
            <w:webHidden/>
          </w:rPr>
          <w:instrText xml:space="preserve"> PAGEREF _Toc416350286 \h </w:instrText>
        </w:r>
        <w:r w:rsidR="007663B8">
          <w:rPr>
            <w:noProof/>
            <w:webHidden/>
          </w:rPr>
        </w:r>
        <w:r w:rsidR="007663B8">
          <w:rPr>
            <w:noProof/>
            <w:webHidden/>
          </w:rPr>
          <w:fldChar w:fldCharType="separate"/>
        </w:r>
        <w:r w:rsidR="00040E20">
          <w:rPr>
            <w:noProof/>
            <w:webHidden/>
          </w:rPr>
          <w:t>7</w:t>
        </w:r>
        <w:r w:rsidR="007663B8">
          <w:rPr>
            <w:noProof/>
            <w:webHidden/>
          </w:rPr>
          <w:fldChar w:fldCharType="end"/>
        </w:r>
      </w:hyperlink>
    </w:p>
    <w:p w14:paraId="6A60B863" w14:textId="743091D0" w:rsidR="007663B8" w:rsidRDefault="00000000">
      <w:pPr>
        <w:pStyle w:val="TOC2"/>
        <w:tabs>
          <w:tab w:val="right" w:leader="dot" w:pos="9350"/>
        </w:tabs>
        <w:rPr>
          <w:rFonts w:asciiTheme="minorHAnsi" w:hAnsiTheme="minorHAnsi" w:cstheme="minorBidi"/>
          <w:noProof/>
          <w:lang w:eastAsia="zh-TW"/>
        </w:rPr>
      </w:pPr>
      <w:hyperlink w:anchor="_Toc416350287" w:history="1">
        <w:r w:rsidR="007663B8" w:rsidRPr="000C2D3D">
          <w:rPr>
            <w:rStyle w:val="Hyperlink"/>
            <w:noProof/>
          </w:rPr>
          <w:t>Network</w:t>
        </w:r>
        <w:r w:rsidR="007663B8">
          <w:rPr>
            <w:noProof/>
            <w:webHidden/>
          </w:rPr>
          <w:tab/>
        </w:r>
        <w:r w:rsidR="007663B8">
          <w:rPr>
            <w:noProof/>
            <w:webHidden/>
          </w:rPr>
          <w:fldChar w:fldCharType="begin"/>
        </w:r>
        <w:r w:rsidR="007663B8">
          <w:rPr>
            <w:noProof/>
            <w:webHidden/>
          </w:rPr>
          <w:instrText xml:space="preserve"> PAGEREF _Toc416350287 \h </w:instrText>
        </w:r>
        <w:r w:rsidR="007663B8">
          <w:rPr>
            <w:noProof/>
            <w:webHidden/>
          </w:rPr>
        </w:r>
        <w:r w:rsidR="007663B8">
          <w:rPr>
            <w:noProof/>
            <w:webHidden/>
          </w:rPr>
          <w:fldChar w:fldCharType="separate"/>
        </w:r>
        <w:r w:rsidR="00040E20">
          <w:rPr>
            <w:noProof/>
            <w:webHidden/>
          </w:rPr>
          <w:t>7</w:t>
        </w:r>
        <w:r w:rsidR="007663B8">
          <w:rPr>
            <w:noProof/>
            <w:webHidden/>
          </w:rPr>
          <w:fldChar w:fldCharType="end"/>
        </w:r>
      </w:hyperlink>
    </w:p>
    <w:p w14:paraId="1B8E8E66" w14:textId="49A78CE7" w:rsidR="007663B8" w:rsidRDefault="00000000">
      <w:pPr>
        <w:pStyle w:val="TOC2"/>
        <w:tabs>
          <w:tab w:val="right" w:leader="dot" w:pos="9350"/>
        </w:tabs>
        <w:rPr>
          <w:rFonts w:asciiTheme="minorHAnsi" w:hAnsiTheme="minorHAnsi" w:cstheme="minorBidi"/>
          <w:noProof/>
          <w:lang w:eastAsia="zh-TW"/>
        </w:rPr>
      </w:pPr>
      <w:hyperlink w:anchor="_Toc416350288" w:history="1">
        <w:r w:rsidR="007663B8" w:rsidRPr="000C2D3D">
          <w:rPr>
            <w:rStyle w:val="Hyperlink"/>
            <w:noProof/>
          </w:rPr>
          <w:t>Client Computers</w:t>
        </w:r>
        <w:r w:rsidR="007663B8">
          <w:rPr>
            <w:noProof/>
            <w:webHidden/>
          </w:rPr>
          <w:tab/>
        </w:r>
        <w:r w:rsidR="007663B8">
          <w:rPr>
            <w:noProof/>
            <w:webHidden/>
          </w:rPr>
          <w:fldChar w:fldCharType="begin"/>
        </w:r>
        <w:r w:rsidR="007663B8">
          <w:rPr>
            <w:noProof/>
            <w:webHidden/>
          </w:rPr>
          <w:instrText xml:space="preserve"> PAGEREF _Toc416350288 \h </w:instrText>
        </w:r>
        <w:r w:rsidR="007663B8">
          <w:rPr>
            <w:noProof/>
            <w:webHidden/>
          </w:rPr>
        </w:r>
        <w:r w:rsidR="007663B8">
          <w:rPr>
            <w:noProof/>
            <w:webHidden/>
          </w:rPr>
          <w:fldChar w:fldCharType="separate"/>
        </w:r>
        <w:r w:rsidR="00040E20">
          <w:rPr>
            <w:noProof/>
            <w:webHidden/>
          </w:rPr>
          <w:t>7</w:t>
        </w:r>
        <w:r w:rsidR="007663B8">
          <w:rPr>
            <w:noProof/>
            <w:webHidden/>
          </w:rPr>
          <w:fldChar w:fldCharType="end"/>
        </w:r>
      </w:hyperlink>
    </w:p>
    <w:p w14:paraId="46F9B021" w14:textId="022BE8F4" w:rsidR="007663B8" w:rsidRDefault="00000000">
      <w:pPr>
        <w:pStyle w:val="TOC1"/>
        <w:tabs>
          <w:tab w:val="right" w:leader="dot" w:pos="9350"/>
        </w:tabs>
        <w:rPr>
          <w:rFonts w:asciiTheme="minorHAnsi" w:hAnsiTheme="minorHAnsi" w:cstheme="minorBidi"/>
          <w:noProof/>
          <w:lang w:eastAsia="zh-TW"/>
        </w:rPr>
      </w:pPr>
      <w:hyperlink w:anchor="_Toc416350289" w:history="1">
        <w:r w:rsidR="007663B8" w:rsidRPr="000C2D3D">
          <w:rPr>
            <w:rStyle w:val="Hyperlink"/>
            <w:noProof/>
          </w:rPr>
          <w:t>Deployment Requirements</w:t>
        </w:r>
        <w:r w:rsidR="007663B8">
          <w:rPr>
            <w:noProof/>
            <w:webHidden/>
          </w:rPr>
          <w:tab/>
        </w:r>
        <w:r w:rsidR="007663B8">
          <w:rPr>
            <w:noProof/>
            <w:webHidden/>
          </w:rPr>
          <w:fldChar w:fldCharType="begin"/>
        </w:r>
        <w:r w:rsidR="007663B8">
          <w:rPr>
            <w:noProof/>
            <w:webHidden/>
          </w:rPr>
          <w:instrText xml:space="preserve"> PAGEREF _Toc416350289 \h </w:instrText>
        </w:r>
        <w:r w:rsidR="007663B8">
          <w:rPr>
            <w:noProof/>
            <w:webHidden/>
          </w:rPr>
        </w:r>
        <w:r w:rsidR="007663B8">
          <w:rPr>
            <w:noProof/>
            <w:webHidden/>
          </w:rPr>
          <w:fldChar w:fldCharType="separate"/>
        </w:r>
        <w:r w:rsidR="00040E20">
          <w:rPr>
            <w:noProof/>
            <w:webHidden/>
          </w:rPr>
          <w:t>7</w:t>
        </w:r>
        <w:r w:rsidR="007663B8">
          <w:rPr>
            <w:noProof/>
            <w:webHidden/>
          </w:rPr>
          <w:fldChar w:fldCharType="end"/>
        </w:r>
      </w:hyperlink>
    </w:p>
    <w:p w14:paraId="73E6A9FE" w14:textId="03BEC1D8" w:rsidR="007663B8" w:rsidRDefault="00000000">
      <w:pPr>
        <w:pStyle w:val="TOC2"/>
        <w:tabs>
          <w:tab w:val="right" w:leader="dot" w:pos="9350"/>
        </w:tabs>
        <w:rPr>
          <w:rFonts w:asciiTheme="minorHAnsi" w:hAnsiTheme="minorHAnsi" w:cstheme="minorBidi"/>
          <w:noProof/>
          <w:lang w:eastAsia="zh-TW"/>
        </w:rPr>
      </w:pPr>
      <w:hyperlink w:anchor="_Toc416350290" w:history="1">
        <w:r w:rsidR="007663B8" w:rsidRPr="000C2D3D">
          <w:rPr>
            <w:rStyle w:val="Hyperlink"/>
            <w:noProof/>
          </w:rPr>
          <w:t>Nodes</w:t>
        </w:r>
        <w:r w:rsidR="007663B8">
          <w:rPr>
            <w:noProof/>
            <w:webHidden/>
          </w:rPr>
          <w:tab/>
        </w:r>
        <w:r w:rsidR="007663B8">
          <w:rPr>
            <w:noProof/>
            <w:webHidden/>
          </w:rPr>
          <w:fldChar w:fldCharType="begin"/>
        </w:r>
        <w:r w:rsidR="007663B8">
          <w:rPr>
            <w:noProof/>
            <w:webHidden/>
          </w:rPr>
          <w:instrText xml:space="preserve"> PAGEREF _Toc416350290 \h </w:instrText>
        </w:r>
        <w:r w:rsidR="007663B8">
          <w:rPr>
            <w:noProof/>
            <w:webHidden/>
          </w:rPr>
        </w:r>
        <w:r w:rsidR="007663B8">
          <w:rPr>
            <w:noProof/>
            <w:webHidden/>
          </w:rPr>
          <w:fldChar w:fldCharType="separate"/>
        </w:r>
        <w:r w:rsidR="00040E20">
          <w:rPr>
            <w:noProof/>
            <w:webHidden/>
          </w:rPr>
          <w:t>7</w:t>
        </w:r>
        <w:r w:rsidR="007663B8">
          <w:rPr>
            <w:noProof/>
            <w:webHidden/>
          </w:rPr>
          <w:fldChar w:fldCharType="end"/>
        </w:r>
      </w:hyperlink>
    </w:p>
    <w:p w14:paraId="73146477" w14:textId="6D75E14F" w:rsidR="007663B8" w:rsidRDefault="00000000">
      <w:pPr>
        <w:pStyle w:val="TOC2"/>
        <w:tabs>
          <w:tab w:val="right" w:leader="dot" w:pos="9350"/>
        </w:tabs>
        <w:rPr>
          <w:rFonts w:asciiTheme="minorHAnsi" w:hAnsiTheme="minorHAnsi" w:cstheme="minorBidi"/>
          <w:noProof/>
          <w:lang w:eastAsia="zh-TW"/>
        </w:rPr>
      </w:pPr>
      <w:hyperlink w:anchor="_Toc416350291" w:history="1">
        <w:r w:rsidR="007663B8" w:rsidRPr="000C2D3D">
          <w:rPr>
            <w:rStyle w:val="Hyperlink"/>
            <w:noProof/>
          </w:rPr>
          <w:t>Components</w:t>
        </w:r>
        <w:r w:rsidR="007663B8">
          <w:rPr>
            <w:noProof/>
            <w:webHidden/>
          </w:rPr>
          <w:tab/>
        </w:r>
        <w:r w:rsidR="007663B8">
          <w:rPr>
            <w:noProof/>
            <w:webHidden/>
          </w:rPr>
          <w:fldChar w:fldCharType="begin"/>
        </w:r>
        <w:r w:rsidR="007663B8">
          <w:rPr>
            <w:noProof/>
            <w:webHidden/>
          </w:rPr>
          <w:instrText xml:space="preserve"> PAGEREF _Toc416350291 \h </w:instrText>
        </w:r>
        <w:r w:rsidR="007663B8">
          <w:rPr>
            <w:noProof/>
            <w:webHidden/>
          </w:rPr>
        </w:r>
        <w:r w:rsidR="007663B8">
          <w:rPr>
            <w:noProof/>
            <w:webHidden/>
          </w:rPr>
          <w:fldChar w:fldCharType="separate"/>
        </w:r>
        <w:r w:rsidR="00040E20">
          <w:rPr>
            <w:noProof/>
            <w:webHidden/>
          </w:rPr>
          <w:t>8</w:t>
        </w:r>
        <w:r w:rsidR="007663B8">
          <w:rPr>
            <w:noProof/>
            <w:webHidden/>
          </w:rPr>
          <w:fldChar w:fldCharType="end"/>
        </w:r>
      </w:hyperlink>
    </w:p>
    <w:p w14:paraId="705F1859" w14:textId="7AD79455" w:rsidR="007663B8" w:rsidRDefault="00000000">
      <w:pPr>
        <w:pStyle w:val="TOC2"/>
        <w:tabs>
          <w:tab w:val="right" w:leader="dot" w:pos="9350"/>
        </w:tabs>
        <w:rPr>
          <w:rFonts w:asciiTheme="minorHAnsi" w:hAnsiTheme="minorHAnsi" w:cstheme="minorBidi"/>
          <w:noProof/>
          <w:lang w:eastAsia="zh-TW"/>
        </w:rPr>
      </w:pPr>
      <w:hyperlink w:anchor="_Toc416350292" w:history="1">
        <w:r w:rsidR="007663B8" w:rsidRPr="000C2D3D">
          <w:rPr>
            <w:rStyle w:val="Hyperlink"/>
            <w:noProof/>
          </w:rPr>
          <w:t>Artifacts</w:t>
        </w:r>
        <w:r w:rsidR="007663B8">
          <w:rPr>
            <w:noProof/>
            <w:webHidden/>
          </w:rPr>
          <w:tab/>
        </w:r>
        <w:r w:rsidR="007663B8">
          <w:rPr>
            <w:noProof/>
            <w:webHidden/>
          </w:rPr>
          <w:fldChar w:fldCharType="begin"/>
        </w:r>
        <w:r w:rsidR="007663B8">
          <w:rPr>
            <w:noProof/>
            <w:webHidden/>
          </w:rPr>
          <w:instrText xml:space="preserve"> PAGEREF _Toc416350292 \h </w:instrText>
        </w:r>
        <w:r w:rsidR="007663B8">
          <w:rPr>
            <w:noProof/>
            <w:webHidden/>
          </w:rPr>
        </w:r>
        <w:r w:rsidR="007663B8">
          <w:rPr>
            <w:noProof/>
            <w:webHidden/>
          </w:rPr>
          <w:fldChar w:fldCharType="separate"/>
        </w:r>
        <w:r w:rsidR="00040E20">
          <w:rPr>
            <w:noProof/>
            <w:webHidden/>
          </w:rPr>
          <w:t>9</w:t>
        </w:r>
        <w:r w:rsidR="007663B8">
          <w:rPr>
            <w:noProof/>
            <w:webHidden/>
          </w:rPr>
          <w:fldChar w:fldCharType="end"/>
        </w:r>
      </w:hyperlink>
    </w:p>
    <w:p w14:paraId="0B35F690" w14:textId="4E5AA4A7" w:rsidR="007663B8" w:rsidRDefault="00000000">
      <w:pPr>
        <w:pStyle w:val="TOC1"/>
        <w:tabs>
          <w:tab w:val="right" w:leader="dot" w:pos="9350"/>
        </w:tabs>
        <w:rPr>
          <w:rFonts w:asciiTheme="minorHAnsi" w:hAnsiTheme="minorHAnsi" w:cstheme="minorBidi"/>
          <w:noProof/>
          <w:lang w:eastAsia="zh-TW"/>
        </w:rPr>
      </w:pPr>
      <w:hyperlink w:anchor="_Toc416350293" w:history="1">
        <w:r w:rsidR="007663B8" w:rsidRPr="000C2D3D">
          <w:rPr>
            <w:rStyle w:val="Hyperlink"/>
            <w:noProof/>
          </w:rPr>
          <w:t>Other Requirements</w:t>
        </w:r>
        <w:r w:rsidR="007663B8">
          <w:rPr>
            <w:noProof/>
            <w:webHidden/>
          </w:rPr>
          <w:tab/>
        </w:r>
        <w:r w:rsidR="007663B8">
          <w:rPr>
            <w:noProof/>
            <w:webHidden/>
          </w:rPr>
          <w:fldChar w:fldCharType="begin"/>
        </w:r>
        <w:r w:rsidR="007663B8">
          <w:rPr>
            <w:noProof/>
            <w:webHidden/>
          </w:rPr>
          <w:instrText xml:space="preserve"> PAGEREF _Toc416350293 \h </w:instrText>
        </w:r>
        <w:r w:rsidR="007663B8">
          <w:rPr>
            <w:noProof/>
            <w:webHidden/>
          </w:rPr>
        </w:r>
        <w:r w:rsidR="007663B8">
          <w:rPr>
            <w:noProof/>
            <w:webHidden/>
          </w:rPr>
          <w:fldChar w:fldCharType="separate"/>
        </w:r>
        <w:r w:rsidR="00040E20">
          <w:rPr>
            <w:noProof/>
            <w:webHidden/>
          </w:rPr>
          <w:t>10</w:t>
        </w:r>
        <w:r w:rsidR="007663B8">
          <w:rPr>
            <w:noProof/>
            <w:webHidden/>
          </w:rPr>
          <w:fldChar w:fldCharType="end"/>
        </w:r>
      </w:hyperlink>
    </w:p>
    <w:p w14:paraId="304098E7" w14:textId="6353118B" w:rsidR="007663B8" w:rsidRDefault="00000000">
      <w:pPr>
        <w:pStyle w:val="TOC1"/>
        <w:tabs>
          <w:tab w:val="right" w:leader="dot" w:pos="9350"/>
        </w:tabs>
        <w:rPr>
          <w:rFonts w:asciiTheme="minorHAnsi" w:hAnsiTheme="minorHAnsi" w:cstheme="minorBidi"/>
          <w:noProof/>
          <w:lang w:eastAsia="zh-TW"/>
        </w:rPr>
      </w:pPr>
      <w:hyperlink w:anchor="_Toc416350294" w:history="1">
        <w:r w:rsidR="007663B8" w:rsidRPr="000C2D3D">
          <w:rPr>
            <w:rStyle w:val="Hyperlink"/>
            <w:noProof/>
          </w:rPr>
          <w:t>Appendices</w:t>
        </w:r>
        <w:r w:rsidR="007663B8">
          <w:rPr>
            <w:noProof/>
            <w:webHidden/>
          </w:rPr>
          <w:tab/>
        </w:r>
        <w:r w:rsidR="007663B8">
          <w:rPr>
            <w:noProof/>
            <w:webHidden/>
          </w:rPr>
          <w:fldChar w:fldCharType="begin"/>
        </w:r>
        <w:r w:rsidR="007663B8">
          <w:rPr>
            <w:noProof/>
            <w:webHidden/>
          </w:rPr>
          <w:instrText xml:space="preserve"> PAGEREF _Toc416350294 \h </w:instrText>
        </w:r>
        <w:r w:rsidR="007663B8">
          <w:rPr>
            <w:noProof/>
            <w:webHidden/>
          </w:rPr>
        </w:r>
        <w:r w:rsidR="007663B8">
          <w:rPr>
            <w:noProof/>
            <w:webHidden/>
          </w:rPr>
          <w:fldChar w:fldCharType="separate"/>
        </w:r>
        <w:r w:rsidR="00040E20">
          <w:rPr>
            <w:noProof/>
            <w:webHidden/>
          </w:rPr>
          <w:t>10</w:t>
        </w:r>
        <w:r w:rsidR="007663B8">
          <w:rPr>
            <w:noProof/>
            <w:webHidden/>
          </w:rPr>
          <w:fldChar w:fldCharType="end"/>
        </w:r>
      </w:hyperlink>
    </w:p>
    <w:p w14:paraId="39369E4D" w14:textId="77777777" w:rsidR="00322583" w:rsidRPr="00322583" w:rsidRDefault="00322583" w:rsidP="00322583">
      <w:r>
        <w:fldChar w:fldCharType="end"/>
      </w:r>
    </w:p>
    <w:p w14:paraId="7F63B547" w14:textId="77777777" w:rsidR="00F275F5" w:rsidRDefault="00F275F5">
      <w:r>
        <w:br w:type="page"/>
      </w:r>
    </w:p>
    <w:p w14:paraId="2F2E65AC" w14:textId="77777777" w:rsidR="00322583" w:rsidRDefault="00322583" w:rsidP="00F275F5">
      <w:pPr>
        <w:pStyle w:val="Heading1"/>
      </w:pPr>
      <w:bookmarkStart w:id="2" w:name="_Toc416350263"/>
      <w:r>
        <w:lastRenderedPageBreak/>
        <w:t>Introduction</w:t>
      </w:r>
      <w:bookmarkEnd w:id="2"/>
    </w:p>
    <w:p w14:paraId="21FF3B26" w14:textId="48A45167" w:rsidR="00322583" w:rsidRDefault="005060C6" w:rsidP="00322583">
      <w:r>
        <w:t>This document provides a comprehensive overview of the software requirements for the ntuaflix service, an IMDb-like platform. It aims to clearly define the functionalities, interfaces, performance metrics, and design constraints of the system. The focus is on outlining the necessary requirements to ensure successful development and deployment.</w:t>
      </w:r>
    </w:p>
    <w:p w14:paraId="578CD51B" w14:textId="77777777" w:rsidR="007374F7" w:rsidRDefault="007374F7" w:rsidP="00380046">
      <w:pPr>
        <w:pStyle w:val="Heading2"/>
      </w:pPr>
      <w:bookmarkStart w:id="3" w:name="_Toc416350264"/>
      <w:r>
        <w:t>Purpose</w:t>
      </w:r>
      <w:bookmarkEnd w:id="3"/>
    </w:p>
    <w:p w14:paraId="440D4968" w14:textId="3F818384" w:rsidR="005060C6" w:rsidRDefault="005060C6" w:rsidP="007374F7">
      <w:r>
        <w:t xml:space="preserve">The purpose of this document is to outline the system requirements for </w:t>
      </w:r>
      <w:r w:rsidR="005956DC">
        <w:t>Ntuaflix</w:t>
      </w:r>
      <w:r>
        <w:t>, ensuring a shared understanding among stakeholders. It is intended to guide the development team in creating a system that meets end-user needs and to provide a clear understanding of the project's objectives and constraints.</w:t>
      </w:r>
    </w:p>
    <w:p w14:paraId="12DEEE35" w14:textId="77777777" w:rsidR="007374F7" w:rsidRDefault="007374F7" w:rsidP="00380046">
      <w:pPr>
        <w:pStyle w:val="Heading2"/>
      </w:pPr>
      <w:bookmarkStart w:id="4" w:name="_Toc416350265"/>
      <w:r>
        <w:t>Scope</w:t>
      </w:r>
      <w:bookmarkEnd w:id="4"/>
    </w:p>
    <w:p w14:paraId="7366DB54" w14:textId="026CF6CA" w:rsidR="005060C6" w:rsidRDefault="005060C6" w:rsidP="00322583">
      <w:r>
        <w:t xml:space="preserve">This document will discuss the </w:t>
      </w:r>
      <w:r w:rsidR="005956DC">
        <w:t>Ntuaflix</w:t>
      </w:r>
      <w:r>
        <w:t xml:space="preserve"> service, focusing on the requirements and specifications needed for its development. It will cover the stakeholders involved, the target audience, the existing systems, and the business processes that the new system aims to improve or replace.</w:t>
      </w:r>
    </w:p>
    <w:p w14:paraId="799FD689" w14:textId="77777777" w:rsidR="00C22C08" w:rsidRDefault="00C22C08" w:rsidP="00380046">
      <w:pPr>
        <w:pStyle w:val="Heading2"/>
      </w:pPr>
      <w:bookmarkStart w:id="5" w:name="_Toc416350266"/>
      <w:r>
        <w:t>Definition, Acronyms and Abbreviations</w:t>
      </w:r>
      <w:bookmarkEnd w:id="5"/>
    </w:p>
    <w:p w14:paraId="03F63BA3" w14:textId="010C6E0B" w:rsidR="00C22C08" w:rsidRDefault="000E12A2" w:rsidP="00322583">
      <w:r>
        <w:t>RAID: Redundant Array of Independent Disks, a data storage virtualization technology that combines multiple physical disk drive components into one or more logical units.</w:t>
      </w:r>
    </w:p>
    <w:tbl>
      <w:tblPr>
        <w:tblStyle w:val="GridTable41"/>
        <w:tblW w:w="0" w:type="auto"/>
        <w:tblLook w:val="04A0" w:firstRow="1" w:lastRow="0" w:firstColumn="1" w:lastColumn="0" w:noHBand="0" w:noVBand="1"/>
      </w:tblPr>
      <w:tblGrid>
        <w:gridCol w:w="2605"/>
        <w:gridCol w:w="6745"/>
      </w:tblGrid>
      <w:tr w:rsidR="001E4BBB" w14:paraId="50054F5F" w14:textId="77777777" w:rsidTr="003800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85A850E" w14:textId="77777777" w:rsidR="001E4BBB" w:rsidRDefault="001E4BBB" w:rsidP="00322583">
            <w:r>
              <w:t>Term</w:t>
            </w:r>
          </w:p>
        </w:tc>
        <w:tc>
          <w:tcPr>
            <w:tcW w:w="6745" w:type="dxa"/>
          </w:tcPr>
          <w:p w14:paraId="63AF1D56" w14:textId="77777777" w:rsidR="001E4BBB" w:rsidRDefault="001E4BBB" w:rsidP="00322583">
            <w:pPr>
              <w:cnfStyle w:val="100000000000" w:firstRow="1" w:lastRow="0" w:firstColumn="0" w:lastColumn="0" w:oddVBand="0" w:evenVBand="0" w:oddHBand="0" w:evenHBand="0" w:firstRowFirstColumn="0" w:firstRowLastColumn="0" w:lastRowFirstColumn="0" w:lastRowLastColumn="0"/>
            </w:pPr>
            <w:r>
              <w:t>Definition</w:t>
            </w:r>
          </w:p>
        </w:tc>
      </w:tr>
      <w:tr w:rsidR="001E4BBB" w14:paraId="5D4DDB3A" w14:textId="77777777" w:rsidTr="003800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6C2D543" w14:textId="77777777" w:rsidR="001E4BBB" w:rsidRDefault="001E4BBB" w:rsidP="00322583"/>
        </w:tc>
        <w:tc>
          <w:tcPr>
            <w:tcW w:w="6745" w:type="dxa"/>
          </w:tcPr>
          <w:p w14:paraId="2B7C5ECE" w14:textId="77777777" w:rsidR="001E4BBB" w:rsidRDefault="001E4BBB" w:rsidP="00322583">
            <w:pPr>
              <w:cnfStyle w:val="000000100000" w:firstRow="0" w:lastRow="0" w:firstColumn="0" w:lastColumn="0" w:oddVBand="0" w:evenVBand="0" w:oddHBand="1" w:evenHBand="0" w:firstRowFirstColumn="0" w:firstRowLastColumn="0" w:lastRowFirstColumn="0" w:lastRowLastColumn="0"/>
            </w:pPr>
          </w:p>
        </w:tc>
      </w:tr>
    </w:tbl>
    <w:p w14:paraId="0EE02A79" w14:textId="77777777" w:rsidR="00D8083B" w:rsidRDefault="00D8083B" w:rsidP="00D8083B">
      <w:pPr>
        <w:pStyle w:val="Heading2"/>
      </w:pPr>
      <w:bookmarkStart w:id="6" w:name="_Toc416350267"/>
      <w:r>
        <w:t>References</w:t>
      </w:r>
      <w:bookmarkEnd w:id="6"/>
    </w:p>
    <w:p w14:paraId="210557D5" w14:textId="55254C0B" w:rsidR="000E12A2" w:rsidRPr="000E12A2" w:rsidRDefault="000E12A2" w:rsidP="000E12A2">
      <w:r>
        <w:t>A list of all the documents, articles, and resources referenced in preparing this SRS.</w:t>
      </w:r>
    </w:p>
    <w:p w14:paraId="0B8A53A8" w14:textId="77777777" w:rsidR="00E611D9" w:rsidRDefault="00D8083B" w:rsidP="00C11B84">
      <w:pPr>
        <w:pStyle w:val="Heading1"/>
      </w:pPr>
      <w:bookmarkStart w:id="7" w:name="_Toc416350268"/>
      <w:r>
        <w:t>Overall Description</w:t>
      </w:r>
      <w:bookmarkEnd w:id="7"/>
    </w:p>
    <w:p w14:paraId="54B801F6" w14:textId="77777777" w:rsidR="00F275F5" w:rsidRDefault="00E611D9" w:rsidP="00E611D9">
      <w:pPr>
        <w:pStyle w:val="Heading2"/>
      </w:pPr>
      <w:bookmarkStart w:id="8" w:name="_Toc416350269"/>
      <w:r>
        <w:t>P</w:t>
      </w:r>
      <w:r w:rsidR="00F275F5">
        <w:t>roblem Statement</w:t>
      </w:r>
      <w:bookmarkEnd w:id="8"/>
    </w:p>
    <w:p w14:paraId="79D7115D" w14:textId="387EC756" w:rsidR="000E12A2" w:rsidRDefault="000E12A2" w:rsidP="00F275F5">
      <w:r>
        <w:t>Users currently face challenges with existing platforms, including limited functionalities, outdated interfaces, and performance issues such as slow response times and frequent downtime.</w:t>
      </w:r>
    </w:p>
    <w:p w14:paraId="7B80D008" w14:textId="77777777" w:rsidR="00F275F5" w:rsidRDefault="00A6171A" w:rsidP="00E611D9">
      <w:pPr>
        <w:pStyle w:val="Heading2"/>
      </w:pPr>
      <w:bookmarkStart w:id="9" w:name="_Toc416350270"/>
      <w:r>
        <w:t>Background</w:t>
      </w:r>
      <w:bookmarkEnd w:id="9"/>
    </w:p>
    <w:p w14:paraId="6F662711" w14:textId="7E194D9C" w:rsidR="000E12A2" w:rsidRDefault="000E12A2" w:rsidP="00F275F5">
      <w:r>
        <w:t>These problems stem from outdated technology, increased user traffic, and changing user needs, which the existing systems are not equipped to handle efficiently.</w:t>
      </w:r>
    </w:p>
    <w:p w14:paraId="4C597CAD" w14:textId="77777777" w:rsidR="00E611D9" w:rsidRDefault="00E611D9" w:rsidP="00E611D9">
      <w:pPr>
        <w:pStyle w:val="Heading2"/>
      </w:pPr>
      <w:bookmarkStart w:id="10" w:name="_Toc416350271"/>
      <w:r>
        <w:t>Objectives</w:t>
      </w:r>
      <w:bookmarkEnd w:id="10"/>
    </w:p>
    <w:p w14:paraId="36644067" w14:textId="2D74B8FD" w:rsidR="000E12A2" w:rsidRDefault="000E12A2" w:rsidP="00F275F5">
      <w:r>
        <w:t xml:space="preserve">Our system aims to provide a comprehensive, user-friendly, and high-performance platform for movie enthusiasts to explore, rate, and discuss films, </w:t>
      </w:r>
      <w:proofErr w:type="gramStart"/>
      <w:r>
        <w:t>similar to</w:t>
      </w:r>
      <w:proofErr w:type="gramEnd"/>
      <w:r>
        <w:t xml:space="preserve"> IMDb but with enhanced features and a modern interface.</w:t>
      </w:r>
    </w:p>
    <w:p w14:paraId="4159B370" w14:textId="2945AFF9" w:rsidR="000E12A2" w:rsidRDefault="00A6171A" w:rsidP="000E12A2">
      <w:pPr>
        <w:pStyle w:val="Heading2"/>
      </w:pPr>
      <w:bookmarkStart w:id="11" w:name="_Toc416350272"/>
      <w:r>
        <w:t>Constraints</w:t>
      </w:r>
      <w:bookmarkEnd w:id="11"/>
    </w:p>
    <w:p w14:paraId="67FF5D90" w14:textId="3C101B41" w:rsidR="005956DC" w:rsidRDefault="005956DC">
      <w:r>
        <w:t>The Ntuaflix system will have certain limitations that need to be acknowledged. Firstly, the initial version of the platform may have scalability constraints, handling a limited number of concurrent users before performance degradation. Another limitation is platform dependency; the system will be optimized for Windows operating systems, with potential compatibility issues on other platforms. Additionally, there may be restrictions in integrating with certain third-party APIs, limiting some of the planned functionalities. Lastly, due to budget and time constraints, some advanced features like AI-driven recommendations might not be available in the initial release but are planned for future updates.</w:t>
      </w:r>
    </w:p>
    <w:p w14:paraId="58B66EE1" w14:textId="77777777" w:rsidR="00BE781C" w:rsidRDefault="00A6171A" w:rsidP="00E611D9">
      <w:pPr>
        <w:pStyle w:val="Heading1"/>
      </w:pPr>
      <w:bookmarkStart w:id="12" w:name="_Toc416350273"/>
      <w:r>
        <w:lastRenderedPageBreak/>
        <w:t>Functional Requirements</w:t>
      </w:r>
      <w:bookmarkEnd w:id="12"/>
    </w:p>
    <w:p w14:paraId="560FE577" w14:textId="35C2B4A2" w:rsidR="000E12A2" w:rsidRDefault="000E12A2" w:rsidP="0047591D">
      <w:r>
        <w:t>Detailed description of key features like advanced search options, user profile customization, movie recommendation algorithms, and social interaction capabilities.</w:t>
      </w:r>
    </w:p>
    <w:p w14:paraId="4FC36AE2" w14:textId="77777777" w:rsidR="001D5459" w:rsidRDefault="001D5459" w:rsidP="001D5459">
      <w:pPr>
        <w:pStyle w:val="Heading2"/>
      </w:pPr>
      <w:bookmarkStart w:id="13" w:name="_Toc415567417"/>
      <w:bookmarkStart w:id="14" w:name="_Toc416350274"/>
      <w:r>
        <w:t>Use Cases</w:t>
      </w:r>
      <w:bookmarkEnd w:id="13"/>
      <w:bookmarkEnd w:id="14"/>
    </w:p>
    <w:p w14:paraId="16E83167" w14:textId="77777777" w:rsidR="001D5459" w:rsidRDefault="001D5459" w:rsidP="00D0570D">
      <w:pPr>
        <w:pStyle w:val="Heading3"/>
      </w:pPr>
      <w:bookmarkStart w:id="15" w:name="liTO_DGGAqACiCmE"/>
      <w:r w:rsidRPr="00BC5864">
        <w:t>Use Case Diagram</w:t>
      </w:r>
      <w:bookmarkEnd w:id="15"/>
    </w:p>
    <w:p w14:paraId="64BBF2F7" w14:textId="77777777" w:rsidR="00D73119" w:rsidRDefault="00000000">
      <w:pPr>
        <w:jc w:val="center"/>
      </w:pPr>
      <w:r>
        <w:rPr>
          <w:noProof/>
        </w:rPr>
        <w:drawing>
          <wp:inline distT="0" distB="0" distL="0" distR="0" wp14:anchorId="4B6BBE8B" wp14:editId="7F79A63F">
            <wp:extent cx="5848350" cy="3600450"/>
            <wp:effectExtent l="0" t="0" r="635" b="635"/>
            <wp:docPr id="1" name="image.png" title="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5"/>
                    <a:stretch>
                      <a:fillRect/>
                    </a:stretch>
                  </pic:blipFill>
                  <pic:spPr>
                    <a:xfrm>
                      <a:off x="0" y="0"/>
                      <a:ext cx="5848350" cy="3600450"/>
                    </a:xfrm>
                    <a:prstGeom prst="rect">
                      <a:avLst/>
                    </a:prstGeom>
                  </pic:spPr>
                </pic:pic>
              </a:graphicData>
            </a:graphic>
          </wp:inline>
        </w:drawing>
      </w:r>
    </w:p>
    <w:p w14:paraId="1964D090" w14:textId="77777777" w:rsidR="00D73119" w:rsidRDefault="00D73119"/>
    <w:p w14:paraId="4BA1EE31" w14:textId="77777777" w:rsidR="001D5459" w:rsidRDefault="001D5459" w:rsidP="001D5459"/>
    <w:tbl>
      <w:tblPr>
        <w:tblStyle w:val="GridTable4"/>
        <w:tblW w:w="9445" w:type="dxa"/>
        <w:tblLook w:val="04A0" w:firstRow="1" w:lastRow="0" w:firstColumn="1" w:lastColumn="0" w:noHBand="0" w:noVBand="1"/>
      </w:tblPr>
      <w:tblGrid>
        <w:gridCol w:w="2605"/>
        <w:gridCol w:w="6840"/>
      </w:tblGrid>
      <w:tr w:rsidR="001D5459" w14:paraId="6E8BEF2C" w14:textId="77777777" w:rsidTr="00992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E3BAB63" w14:textId="77777777" w:rsidR="001D5459" w:rsidRDefault="001D5459" w:rsidP="009925B3">
            <w:r>
              <w:t>Use Case</w:t>
            </w:r>
          </w:p>
        </w:tc>
        <w:tc>
          <w:tcPr>
            <w:tcW w:w="6840" w:type="dxa"/>
          </w:tcPr>
          <w:p w14:paraId="722AC9C8" w14:textId="77777777" w:rsidR="001D5459" w:rsidRDefault="001D5459" w:rsidP="009925B3">
            <w:pPr>
              <w:cnfStyle w:val="100000000000" w:firstRow="1" w:lastRow="0" w:firstColumn="0" w:lastColumn="0" w:oddVBand="0" w:evenVBand="0" w:oddHBand="0" w:evenHBand="0" w:firstRowFirstColumn="0" w:firstRowLastColumn="0" w:lastRowFirstColumn="0" w:lastRowLastColumn="0"/>
            </w:pPr>
            <w:r>
              <w:t>Description</w:t>
            </w:r>
          </w:p>
        </w:tc>
      </w:tr>
      <w:tr w:rsidR="001D5459" w14:paraId="5BAFE913"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9634C05" w14:textId="77777777" w:rsidR="001D5459" w:rsidRDefault="001D5459" w:rsidP="00311F2E">
            <w:r>
              <w:t>Browsing Movies/TvShows</w:t>
            </w:r>
          </w:p>
        </w:tc>
        <w:tc>
          <w:tcPr>
            <w:tcW w:w="6840" w:type="dxa"/>
          </w:tcPr>
          <w:p w14:paraId="416817FC"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 xml:space="preserve">From the landing page, the user can see some of the movies/tvshows on display. (the movies/tvshows selected for the landing page will either be new or with a high rating score) </w:t>
            </w:r>
          </w:p>
          <w:p w14:paraId="516CF2EA" w14:textId="77777777" w:rsidR="00D73119" w:rsidRDefault="00000000">
            <w:pPr>
              <w:cnfStyle w:val="000000100000" w:firstRow="0" w:lastRow="0" w:firstColumn="0" w:lastColumn="0" w:oddVBand="0" w:evenVBand="0" w:oddHBand="1" w:evenHBand="0" w:firstRowFirstColumn="0" w:firstRowLastColumn="0" w:lastRowFirstColumn="0" w:lastRowLastColumn="0"/>
            </w:pPr>
            <w:r>
              <w:t>In the landing page there is the option to search by title, timeperiod or rating.</w:t>
            </w:r>
          </w:p>
        </w:tc>
      </w:tr>
      <w:tr w:rsidR="001D5459" w14:paraId="7FD1AE60"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068D7797" w14:textId="77777777" w:rsidR="001D5459" w:rsidRDefault="001D5459" w:rsidP="00311F2E">
            <w:r>
              <w:t>Browsing People</w:t>
            </w:r>
          </w:p>
        </w:tc>
        <w:tc>
          <w:tcPr>
            <w:tcW w:w="6840" w:type="dxa"/>
          </w:tcPr>
          <w:p w14:paraId="7C318EBA"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 xml:space="preserve">The user can choose the page where they browse actors/directors/writers. </w:t>
            </w:r>
          </w:p>
          <w:p w14:paraId="143D8297" w14:textId="77777777" w:rsidR="00D73119" w:rsidRDefault="00D73119">
            <w:pPr>
              <w:cnfStyle w:val="000000000000" w:firstRow="0" w:lastRow="0" w:firstColumn="0" w:lastColumn="0" w:oddVBand="0" w:evenVBand="0" w:oddHBand="0" w:evenHBand="0" w:firstRowFirstColumn="0" w:firstRowLastColumn="0" w:lastRowFirstColumn="0" w:lastRowLastColumn="0"/>
            </w:pPr>
          </w:p>
          <w:p w14:paraId="16C788A4" w14:textId="77777777" w:rsidR="00D73119" w:rsidRDefault="00000000">
            <w:pPr>
              <w:cnfStyle w:val="000000000000" w:firstRow="0" w:lastRow="0" w:firstColumn="0" w:lastColumn="0" w:oddVBand="0" w:evenVBand="0" w:oddHBand="0" w:evenHBand="0" w:firstRowFirstColumn="0" w:firstRowLastColumn="0" w:lastRowFirstColumn="0" w:lastRowLastColumn="0"/>
            </w:pPr>
            <w:r>
              <w:t>The people shown in the page will be based on their popularity of their movies/tvshows</w:t>
            </w:r>
          </w:p>
        </w:tc>
      </w:tr>
      <w:tr w:rsidR="001D5459" w14:paraId="5472228C"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A1B9EEC" w14:textId="77777777" w:rsidR="001D5459" w:rsidRDefault="001D5459" w:rsidP="00311F2E">
            <w:r>
              <w:t>Display all info for Movie/TvShow/Episode</w:t>
            </w:r>
          </w:p>
        </w:tc>
        <w:tc>
          <w:tcPr>
            <w:tcW w:w="6840" w:type="dxa"/>
          </w:tcPr>
          <w:p w14:paraId="00AC9BEE"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 xml:space="preserve">When a user chooses a tvshow/movie, then the page will return all the info for that movie/tvshow. </w:t>
            </w:r>
          </w:p>
          <w:p w14:paraId="78E6A4EB" w14:textId="77777777" w:rsidR="00D73119" w:rsidRDefault="00000000">
            <w:pPr>
              <w:cnfStyle w:val="000000100000" w:firstRow="0" w:lastRow="0" w:firstColumn="0" w:lastColumn="0" w:oddVBand="0" w:evenVBand="0" w:oddHBand="1" w:evenHBand="0" w:firstRowFirstColumn="0" w:firstRowLastColumn="0" w:lastRowFirstColumn="0" w:lastRowLastColumn="0"/>
            </w:pPr>
            <w:r>
              <w:t xml:space="preserve">Additionally to that, if a user is logged in, they have the option to rate that movie </w:t>
            </w:r>
          </w:p>
          <w:p w14:paraId="4351B2B3" w14:textId="77777777" w:rsidR="00D73119" w:rsidRDefault="00D73119">
            <w:pPr>
              <w:cnfStyle w:val="000000100000" w:firstRow="0" w:lastRow="0" w:firstColumn="0" w:lastColumn="0" w:oddVBand="0" w:evenVBand="0" w:oddHBand="1" w:evenHBand="0" w:firstRowFirstColumn="0" w:firstRowLastColumn="0" w:lastRowFirstColumn="0" w:lastRowLastColumn="0"/>
            </w:pPr>
          </w:p>
          <w:p w14:paraId="30414EA0" w14:textId="77777777" w:rsidR="00D73119" w:rsidRDefault="00000000">
            <w:pPr>
              <w:cnfStyle w:val="000000100000" w:firstRow="0" w:lastRow="0" w:firstColumn="0" w:lastColumn="0" w:oddVBand="0" w:evenVBand="0" w:oddHBand="1" w:evenHBand="0" w:firstRowFirstColumn="0" w:firstRowLastColumn="0" w:lastRowFirstColumn="0" w:lastRowLastColumn="0"/>
            </w:pPr>
            <w:r>
              <w:t>All info for a movie/tvshow/episode includes actors, writers etc. They user can select one of those people and view all their info</w:t>
            </w:r>
          </w:p>
        </w:tc>
      </w:tr>
      <w:tr w:rsidR="001D5459" w14:paraId="1143015B"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39A42735" w14:textId="77777777" w:rsidR="001D5459" w:rsidRDefault="001D5459" w:rsidP="00311F2E">
            <w:r>
              <w:lastRenderedPageBreak/>
              <w:t>Display all info for one Person</w:t>
            </w:r>
          </w:p>
        </w:tc>
        <w:tc>
          <w:tcPr>
            <w:tcW w:w="6840" w:type="dxa"/>
          </w:tcPr>
          <w:p w14:paraId="6980E7A1"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While viewing the person's info, biography etc. The user also views the movies/tvshows they took part in, either as an actor, director, writer or anything else. If the user selects any of those movies they get redirected to the movie page where it displays all info for that movie.</w:t>
            </w:r>
          </w:p>
        </w:tc>
      </w:tr>
      <w:tr w:rsidR="001D5459" w14:paraId="355E8214"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297A8D2" w14:textId="77777777" w:rsidR="001D5459" w:rsidRDefault="001D5459" w:rsidP="00311F2E">
            <w:r>
              <w:t>Display List of Movies/TvShows</w:t>
            </w:r>
          </w:p>
        </w:tc>
        <w:tc>
          <w:tcPr>
            <w:tcW w:w="6840" w:type="dxa"/>
          </w:tcPr>
          <w:p w14:paraId="1F3452F0"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After filtering their movies/tvshows a list will be displayed with all the movies and tvshows that meet these criteria.</w:t>
            </w:r>
          </w:p>
        </w:tc>
      </w:tr>
      <w:tr w:rsidR="001D5459" w14:paraId="1AA46738"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05B0F849" w14:textId="77777777" w:rsidR="001D5459" w:rsidRDefault="001D5459" w:rsidP="00311F2E">
            <w:r>
              <w:t>Display List of People</w:t>
            </w:r>
          </w:p>
        </w:tc>
        <w:tc>
          <w:tcPr>
            <w:tcW w:w="6840" w:type="dxa"/>
          </w:tcPr>
          <w:p w14:paraId="7131B2C7"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p>
        </w:tc>
      </w:tr>
      <w:tr w:rsidR="001D5459" w14:paraId="32F15263"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0188A9D" w14:textId="77777777" w:rsidR="001D5459" w:rsidRDefault="001D5459" w:rsidP="00311F2E">
            <w:r>
              <w:t>Edit Profile</w:t>
            </w:r>
          </w:p>
        </w:tc>
        <w:tc>
          <w:tcPr>
            <w:tcW w:w="6840" w:type="dxa"/>
          </w:tcPr>
          <w:p w14:paraId="388A7683"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r w:rsidR="001D5459" w14:paraId="180D5EB1"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6EF26EC9" w14:textId="77777777" w:rsidR="001D5459" w:rsidRDefault="001D5459" w:rsidP="00311F2E">
            <w:r>
              <w:t>Login</w:t>
            </w:r>
          </w:p>
        </w:tc>
        <w:tc>
          <w:tcPr>
            <w:tcW w:w="6840" w:type="dxa"/>
          </w:tcPr>
          <w:p w14:paraId="65911884"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 xml:space="preserve">The options that the user has after logging in are rating and changing their password. </w:t>
            </w:r>
          </w:p>
          <w:p w14:paraId="0A6677C4" w14:textId="77777777" w:rsidR="00D73119" w:rsidRDefault="00000000">
            <w:pPr>
              <w:cnfStyle w:val="000000000000" w:firstRow="0" w:lastRow="0" w:firstColumn="0" w:lastColumn="0" w:oddVBand="0" w:evenVBand="0" w:oddHBand="0" w:evenHBand="0" w:firstRowFirstColumn="0" w:firstRowLastColumn="0" w:lastRowFirstColumn="0" w:lastRowLastColumn="0"/>
            </w:pPr>
            <w:r>
              <w:t>They have all the other functions than if they dont login.</w:t>
            </w:r>
          </w:p>
        </w:tc>
      </w:tr>
      <w:tr w:rsidR="001D5459" w14:paraId="4E34CE07"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3F66086" w14:textId="77777777" w:rsidR="001D5459" w:rsidRDefault="001D5459" w:rsidP="00311F2E">
            <w:r>
              <w:t>Logout</w:t>
            </w:r>
          </w:p>
        </w:tc>
        <w:tc>
          <w:tcPr>
            <w:tcW w:w="6840" w:type="dxa"/>
          </w:tcPr>
          <w:p w14:paraId="2DE1E5AC"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r w:rsidR="001D5459" w14:paraId="75D13308"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5AD0B483" w14:textId="77777777" w:rsidR="001D5459" w:rsidRDefault="001D5459" w:rsidP="00311F2E">
            <w:r>
              <w:t>Movie/TvShow/Episode Rating</w:t>
            </w:r>
          </w:p>
        </w:tc>
        <w:tc>
          <w:tcPr>
            <w:tcW w:w="6840" w:type="dxa"/>
          </w:tcPr>
          <w:p w14:paraId="13A9FADB"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 xml:space="preserve">The user, after logging in and after finding the movie that they are looking for, they have the choice to rate the movie on a scale from 1 - 10. </w:t>
            </w:r>
          </w:p>
          <w:p w14:paraId="7B09614C" w14:textId="77777777" w:rsidR="00D73119" w:rsidRDefault="00000000">
            <w:pPr>
              <w:cnfStyle w:val="000000000000" w:firstRow="0" w:lastRow="0" w:firstColumn="0" w:lastColumn="0" w:oddVBand="0" w:evenVBand="0" w:oddHBand="0" w:evenHBand="0" w:firstRowFirstColumn="0" w:firstRowLastColumn="0" w:lastRowFirstColumn="0" w:lastRowLastColumn="0"/>
            </w:pPr>
            <w:r>
              <w:t xml:space="preserve">The rating of that movie will change accordingly. </w:t>
            </w:r>
          </w:p>
          <w:p w14:paraId="31E6943A" w14:textId="77777777" w:rsidR="00D73119" w:rsidRDefault="00000000">
            <w:pPr>
              <w:cnfStyle w:val="000000000000" w:firstRow="0" w:lastRow="0" w:firstColumn="0" w:lastColumn="0" w:oddVBand="0" w:evenVBand="0" w:oddHBand="0" w:evenHBand="0" w:firstRowFirstColumn="0" w:firstRowLastColumn="0" w:lastRowFirstColumn="0" w:lastRowLastColumn="0"/>
            </w:pPr>
            <w:r>
              <w:t>This action cannot happen if the user isn't logged in, since if we could allow people who aren't logged in to rate, "ζήτω που καήκαμε"</w:t>
            </w:r>
          </w:p>
        </w:tc>
      </w:tr>
      <w:tr w:rsidR="001D5459" w14:paraId="5416028A"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59FC26C" w14:textId="77777777" w:rsidR="001D5459" w:rsidRDefault="001D5459" w:rsidP="00311F2E">
            <w:r>
              <w:t>Rating Search</w:t>
            </w:r>
          </w:p>
        </w:tc>
        <w:tc>
          <w:tcPr>
            <w:tcW w:w="6840" w:type="dxa"/>
          </w:tcPr>
          <w:p w14:paraId="0CF2A7A4"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r w:rsidR="001D5459" w14:paraId="1ED4D28F"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6B6C384E" w14:textId="77777777" w:rsidR="001D5459" w:rsidRDefault="001D5459" w:rsidP="00311F2E">
            <w:r>
              <w:t>Register</w:t>
            </w:r>
          </w:p>
        </w:tc>
        <w:tc>
          <w:tcPr>
            <w:tcW w:w="6840" w:type="dxa"/>
          </w:tcPr>
          <w:p w14:paraId="31B8EFD0"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The user after registering, they need to login with their credentials</w:t>
            </w:r>
          </w:p>
        </w:tc>
      </w:tr>
      <w:tr w:rsidR="001D5459" w14:paraId="690A7DCB"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59E832D" w14:textId="77777777" w:rsidR="001D5459" w:rsidRDefault="001D5459" w:rsidP="00311F2E">
            <w:r>
              <w:t>Search People</w:t>
            </w:r>
          </w:p>
        </w:tc>
        <w:tc>
          <w:tcPr>
            <w:tcW w:w="6840" w:type="dxa"/>
          </w:tcPr>
          <w:p w14:paraId="0D1B3D47"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Search people by name, in result you will get a list of all the writers, actors, directors that have a similar name</w:t>
            </w:r>
          </w:p>
        </w:tc>
      </w:tr>
      <w:tr w:rsidR="001D5459" w14:paraId="1FA04E42"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5288CD01" w14:textId="77777777" w:rsidR="001D5459" w:rsidRDefault="001D5459" w:rsidP="00311F2E">
            <w:r>
              <w:t>Time period Search</w:t>
            </w:r>
          </w:p>
        </w:tc>
        <w:tc>
          <w:tcPr>
            <w:tcW w:w="6840" w:type="dxa"/>
          </w:tcPr>
          <w:p w14:paraId="652D8DA8"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p>
        </w:tc>
      </w:tr>
      <w:tr w:rsidR="001D5459" w14:paraId="383DD9E3"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3E706DA" w14:textId="77777777" w:rsidR="001D5459" w:rsidRDefault="001D5459" w:rsidP="00311F2E">
            <w:r>
              <w:t>Title Search</w:t>
            </w:r>
          </w:p>
        </w:tc>
        <w:tc>
          <w:tcPr>
            <w:tcW w:w="6840" w:type="dxa"/>
          </w:tcPr>
          <w:p w14:paraId="30FEC0F9"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r w:rsidR="001D5459" w14:paraId="580CECEF"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37DCB39B" w14:textId="77777777" w:rsidR="001D5459" w:rsidRDefault="001D5459" w:rsidP="00311F2E">
            <w:r>
              <w:t>User Verification</w:t>
            </w:r>
          </w:p>
        </w:tc>
        <w:tc>
          <w:tcPr>
            <w:tcW w:w="6840" w:type="dxa"/>
          </w:tcPr>
          <w:p w14:paraId="28E3087E"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 xml:space="preserve">The user has the choice to login in their own profile, or create a new account. </w:t>
            </w:r>
          </w:p>
          <w:p w14:paraId="28C992AE" w14:textId="77777777" w:rsidR="00D73119" w:rsidRDefault="00000000">
            <w:pPr>
              <w:cnfStyle w:val="000000000000" w:firstRow="0" w:lastRow="0" w:firstColumn="0" w:lastColumn="0" w:oddVBand="0" w:evenVBand="0" w:oddHBand="0" w:evenHBand="0" w:firstRowFirstColumn="0" w:firstRowLastColumn="0" w:lastRowFirstColumn="0" w:lastRowLastColumn="0"/>
            </w:pPr>
            <w:r>
              <w:t>Also, editing the profile means that they can only change their password.</w:t>
            </w:r>
          </w:p>
        </w:tc>
      </w:tr>
    </w:tbl>
    <w:p w14:paraId="02EA70DC" w14:textId="77777777" w:rsidR="001D5459" w:rsidRPr="00E84908" w:rsidRDefault="001D5459" w:rsidP="001D5459"/>
    <w:p w14:paraId="76F847D7" w14:textId="77777777" w:rsidR="001D5459" w:rsidRDefault="001D5459" w:rsidP="001D5459">
      <w:pPr>
        <w:pStyle w:val="Heading2"/>
      </w:pPr>
      <w:bookmarkStart w:id="16" w:name="_Toc415567418"/>
      <w:bookmarkStart w:id="17" w:name="_Toc416350275"/>
      <w:r>
        <w:t>Requirements</w:t>
      </w:r>
      <w:bookmarkEnd w:id="16"/>
      <w:bookmarkEnd w:id="17"/>
    </w:p>
    <w:p w14:paraId="2DE8EB7C" w14:textId="77777777" w:rsidR="001D5459" w:rsidRDefault="001D5459" w:rsidP="00D0570D"/>
    <w:tbl>
      <w:tblPr>
        <w:tblStyle w:val="GridTable4"/>
        <w:tblW w:w="9445" w:type="dxa"/>
        <w:tblLook w:val="04A0" w:firstRow="1" w:lastRow="0" w:firstColumn="1" w:lastColumn="0" w:noHBand="0" w:noVBand="1"/>
      </w:tblPr>
      <w:tblGrid>
        <w:gridCol w:w="2605"/>
        <w:gridCol w:w="6840"/>
      </w:tblGrid>
      <w:tr w:rsidR="001D5459" w14:paraId="5A126019" w14:textId="77777777" w:rsidTr="00992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B9EBF80" w14:textId="77777777" w:rsidR="001D5459" w:rsidRDefault="001D5459" w:rsidP="009925B3">
            <w:r>
              <w:t>Requirement</w:t>
            </w:r>
          </w:p>
        </w:tc>
        <w:tc>
          <w:tcPr>
            <w:tcW w:w="6840" w:type="dxa"/>
          </w:tcPr>
          <w:p w14:paraId="742567F7" w14:textId="77777777" w:rsidR="001D5459" w:rsidRDefault="001D5459" w:rsidP="009925B3">
            <w:pPr>
              <w:cnfStyle w:val="100000000000" w:firstRow="1" w:lastRow="0" w:firstColumn="0" w:lastColumn="0" w:oddVBand="0" w:evenVBand="0" w:oddHBand="0" w:evenHBand="0" w:firstRowFirstColumn="0" w:firstRowLastColumn="0" w:lastRowFirstColumn="0" w:lastRowLastColumn="0"/>
            </w:pPr>
            <w:r>
              <w:t>Description</w:t>
            </w:r>
          </w:p>
        </w:tc>
      </w:tr>
    </w:tbl>
    <w:p w14:paraId="0DFD722E" w14:textId="77777777" w:rsidR="001D5459" w:rsidRDefault="001D5459" w:rsidP="001D5459">
      <w:pPr>
        <w:pStyle w:val="Heading1"/>
      </w:pPr>
      <w:bookmarkStart w:id="18" w:name="_Toc415567419"/>
      <w:bookmarkStart w:id="19" w:name="_Toc416350276"/>
      <w:r>
        <w:t>User Requirements</w:t>
      </w:r>
      <w:bookmarkEnd w:id="18"/>
      <w:bookmarkEnd w:id="19"/>
    </w:p>
    <w:p w14:paraId="4F12130C" w14:textId="739D6C0F" w:rsidR="001D5459" w:rsidRDefault="000E12A2" w:rsidP="001D5459">
      <w:r>
        <w:t>The system is designed for movie enthusiasts, film critics, industry professionals, and general audiences who seek a platform to explore and discuss films. It will be accessible on various devices and adaptable to different user environments.</w:t>
      </w:r>
    </w:p>
    <w:tbl>
      <w:tblPr>
        <w:tblStyle w:val="GridTable4"/>
        <w:tblW w:w="9445" w:type="dxa"/>
        <w:tblLook w:val="04A0" w:firstRow="1" w:lastRow="0" w:firstColumn="1" w:lastColumn="0" w:noHBand="0" w:noVBand="1"/>
      </w:tblPr>
      <w:tblGrid>
        <w:gridCol w:w="2605"/>
        <w:gridCol w:w="6840"/>
      </w:tblGrid>
      <w:tr w:rsidR="001D5459" w14:paraId="66DF4428" w14:textId="77777777" w:rsidTr="00992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3718004" w14:textId="77777777" w:rsidR="001D5459" w:rsidRDefault="001D5459" w:rsidP="009925B3">
            <w:r>
              <w:t>Actor</w:t>
            </w:r>
          </w:p>
        </w:tc>
        <w:tc>
          <w:tcPr>
            <w:tcW w:w="6840" w:type="dxa"/>
          </w:tcPr>
          <w:p w14:paraId="3448C5F6" w14:textId="77777777" w:rsidR="001D5459" w:rsidRDefault="001D5459" w:rsidP="009925B3">
            <w:pPr>
              <w:cnfStyle w:val="100000000000" w:firstRow="1" w:lastRow="0" w:firstColumn="0" w:lastColumn="0" w:oddVBand="0" w:evenVBand="0" w:oddHBand="0" w:evenHBand="0" w:firstRowFirstColumn="0" w:firstRowLastColumn="0" w:lastRowFirstColumn="0" w:lastRowLastColumn="0"/>
            </w:pPr>
            <w:r>
              <w:t>Description</w:t>
            </w:r>
          </w:p>
        </w:tc>
      </w:tr>
      <w:tr w:rsidR="001D5459" w14:paraId="168921B0"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E46B1E9" w14:textId="77777777" w:rsidR="001D5459" w:rsidRDefault="001D5459" w:rsidP="00311F2E">
            <w:r>
              <w:t>Actor</w:t>
            </w:r>
          </w:p>
        </w:tc>
        <w:tc>
          <w:tcPr>
            <w:tcW w:w="6840" w:type="dxa"/>
          </w:tcPr>
          <w:p w14:paraId="19240965"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bl>
    <w:p w14:paraId="25DE270B" w14:textId="77777777" w:rsidR="001D5459" w:rsidRDefault="001D5459" w:rsidP="001D5459">
      <w:pPr>
        <w:pStyle w:val="Heading1"/>
      </w:pPr>
      <w:bookmarkStart w:id="20" w:name="_Toc415567420"/>
      <w:bookmarkStart w:id="21" w:name="_Toc416350277"/>
      <w:r>
        <w:t>Technical Requirements</w:t>
      </w:r>
      <w:bookmarkEnd w:id="20"/>
      <w:bookmarkEnd w:id="21"/>
    </w:p>
    <w:p w14:paraId="568C9D1F" w14:textId="77777777" w:rsidR="003532D7" w:rsidRPr="003532D7" w:rsidRDefault="003532D7" w:rsidP="003532D7"/>
    <w:p w14:paraId="6B749D14" w14:textId="77777777" w:rsidR="00D8083B" w:rsidRDefault="00D8083B" w:rsidP="00D8083B">
      <w:pPr>
        <w:pStyle w:val="Heading2"/>
      </w:pPr>
      <w:bookmarkStart w:id="22" w:name="_Toc416350278"/>
      <w:r>
        <w:t>Performance</w:t>
      </w:r>
      <w:bookmarkEnd w:id="22"/>
    </w:p>
    <w:p w14:paraId="73BAFAE7" w14:textId="77777777" w:rsidR="003532D7" w:rsidRPr="003532D7" w:rsidRDefault="003532D7" w:rsidP="003532D7"/>
    <w:p w14:paraId="67386CD2" w14:textId="77777777" w:rsidR="00D8083B" w:rsidRDefault="00D8083B" w:rsidP="00D8083B">
      <w:pPr>
        <w:pStyle w:val="Heading2"/>
      </w:pPr>
      <w:bookmarkStart w:id="23" w:name="_Toc416350279"/>
      <w:r>
        <w:t>Scalability</w:t>
      </w:r>
      <w:bookmarkEnd w:id="23"/>
    </w:p>
    <w:p w14:paraId="7AB3ACB2" w14:textId="77777777" w:rsidR="003532D7" w:rsidRPr="003532D7" w:rsidRDefault="003532D7" w:rsidP="003532D7"/>
    <w:p w14:paraId="59F524E5" w14:textId="77777777" w:rsidR="00D8083B" w:rsidRDefault="00D8083B" w:rsidP="00D8083B">
      <w:pPr>
        <w:pStyle w:val="Heading2"/>
      </w:pPr>
      <w:bookmarkStart w:id="24" w:name="_Toc416350280"/>
      <w:r>
        <w:lastRenderedPageBreak/>
        <w:t>Security</w:t>
      </w:r>
      <w:bookmarkEnd w:id="24"/>
    </w:p>
    <w:p w14:paraId="2C954553" w14:textId="77777777" w:rsidR="003532D7" w:rsidRPr="003532D7" w:rsidRDefault="003532D7" w:rsidP="003532D7"/>
    <w:p w14:paraId="75915CB6" w14:textId="77777777" w:rsidR="00D8083B" w:rsidRDefault="00D8083B" w:rsidP="00D8083B">
      <w:pPr>
        <w:pStyle w:val="Heading2"/>
      </w:pPr>
      <w:bookmarkStart w:id="25" w:name="_Toc416350281"/>
      <w:r>
        <w:t>Maintainability</w:t>
      </w:r>
      <w:bookmarkEnd w:id="25"/>
    </w:p>
    <w:p w14:paraId="649EB0F8" w14:textId="77777777" w:rsidR="003532D7" w:rsidRPr="003532D7" w:rsidRDefault="003532D7" w:rsidP="003532D7"/>
    <w:p w14:paraId="36F807DD" w14:textId="77777777" w:rsidR="00D8083B" w:rsidRDefault="00D8083B" w:rsidP="00D8083B">
      <w:pPr>
        <w:pStyle w:val="Heading2"/>
      </w:pPr>
      <w:bookmarkStart w:id="26" w:name="_Toc416350282"/>
      <w:r>
        <w:t>Usability</w:t>
      </w:r>
      <w:bookmarkEnd w:id="26"/>
    </w:p>
    <w:p w14:paraId="64528718" w14:textId="77777777" w:rsidR="003532D7" w:rsidRPr="003532D7" w:rsidRDefault="003532D7" w:rsidP="003532D7"/>
    <w:p w14:paraId="4D158D71" w14:textId="77777777" w:rsidR="00D8083B" w:rsidRDefault="00D8083B" w:rsidP="00D8083B">
      <w:pPr>
        <w:pStyle w:val="Heading2"/>
      </w:pPr>
      <w:bookmarkStart w:id="27" w:name="_Toc416350283"/>
      <w:r>
        <w:t>Localization Support</w:t>
      </w:r>
      <w:bookmarkEnd w:id="27"/>
    </w:p>
    <w:p w14:paraId="4EE00D34" w14:textId="77777777" w:rsidR="003532D7" w:rsidRPr="003532D7" w:rsidRDefault="003532D7" w:rsidP="003532D7"/>
    <w:p w14:paraId="046765FA" w14:textId="77777777" w:rsidR="00D8083B" w:rsidRDefault="00D8083B" w:rsidP="00D8083B">
      <w:pPr>
        <w:pStyle w:val="Heading2"/>
      </w:pPr>
      <w:bookmarkStart w:id="28" w:name="_Toc416350284"/>
      <w:r>
        <w:t>Auditing and Logging</w:t>
      </w:r>
      <w:bookmarkEnd w:id="28"/>
    </w:p>
    <w:p w14:paraId="0DBFD262" w14:textId="77777777" w:rsidR="003532D7" w:rsidRPr="003532D7" w:rsidRDefault="003532D7" w:rsidP="003532D7"/>
    <w:p w14:paraId="12F6B3AD" w14:textId="77777777" w:rsidR="00D8083B" w:rsidRDefault="00D8083B" w:rsidP="00D8083B">
      <w:pPr>
        <w:pStyle w:val="Heading2"/>
      </w:pPr>
      <w:bookmarkStart w:id="29" w:name="_Toc416350285"/>
      <w:r>
        <w:t>Availability</w:t>
      </w:r>
      <w:bookmarkEnd w:id="29"/>
    </w:p>
    <w:p w14:paraId="1D579E8F" w14:textId="77777777" w:rsidR="003532D7" w:rsidRPr="003532D7" w:rsidRDefault="003532D7" w:rsidP="003532D7"/>
    <w:p w14:paraId="456A9BF5" w14:textId="77777777" w:rsidR="00A6171A" w:rsidRDefault="00A6171A" w:rsidP="00A6171A">
      <w:pPr>
        <w:pStyle w:val="Heading1"/>
      </w:pPr>
      <w:bookmarkStart w:id="30" w:name="_Toc416350286"/>
      <w:r>
        <w:t>Hardware Requirements</w:t>
      </w:r>
      <w:bookmarkEnd w:id="30"/>
    </w:p>
    <w:p w14:paraId="5DBB08BB" w14:textId="7215DE44" w:rsidR="000E12A2" w:rsidRDefault="000E12A2" w:rsidP="00D8083B">
      <w:r>
        <w:t>Minimum and recommended hardware specifications for running the system, including processor speed, memory, storage, and network requirements.</w:t>
      </w:r>
    </w:p>
    <w:p w14:paraId="2F24B080" w14:textId="77777777" w:rsidR="00A6171A" w:rsidRDefault="00A6171A" w:rsidP="00A6171A">
      <w:pPr>
        <w:pStyle w:val="Heading2"/>
      </w:pPr>
      <w:bookmarkStart w:id="31" w:name="_Toc416350287"/>
      <w:r>
        <w:t>Network</w:t>
      </w:r>
      <w:bookmarkEnd w:id="31"/>
    </w:p>
    <w:p w14:paraId="2D93E04A" w14:textId="77777777" w:rsidR="003532D7" w:rsidRPr="003532D7" w:rsidRDefault="003532D7" w:rsidP="003532D7"/>
    <w:p w14:paraId="1D103CCB" w14:textId="77777777" w:rsidR="00322583" w:rsidRDefault="00A6171A" w:rsidP="00E611D9">
      <w:pPr>
        <w:pStyle w:val="Heading2"/>
      </w:pPr>
      <w:bookmarkStart w:id="32" w:name="_Toc416350288"/>
      <w:r>
        <w:t>Client Computers</w:t>
      </w:r>
      <w:bookmarkEnd w:id="32"/>
    </w:p>
    <w:p w14:paraId="12F8FD48" w14:textId="77777777" w:rsidR="0047591D" w:rsidRPr="0047591D" w:rsidRDefault="0047591D" w:rsidP="0047591D"/>
    <w:p w14:paraId="75197C35" w14:textId="77777777" w:rsidR="00A6171A" w:rsidRDefault="00322583" w:rsidP="00322583">
      <w:pPr>
        <w:pStyle w:val="Heading1"/>
      </w:pPr>
      <w:bookmarkStart w:id="33" w:name="_Toc416350289"/>
      <w:r>
        <w:t>Deployment Requirements</w:t>
      </w:r>
      <w:bookmarkEnd w:id="33"/>
    </w:p>
    <w:p w14:paraId="6DBF0146" w14:textId="77777777" w:rsidR="001D5459" w:rsidRDefault="001D5459" w:rsidP="00D0570D">
      <w:pPr>
        <w:pStyle w:val="Heading2"/>
      </w:pPr>
      <w:bookmarkStart w:id="34" w:name="rebrwjGGAqAG8wnY"/>
      <w:r w:rsidRPr="00BC5864">
        <w:t>Deployment Diagram</w:t>
      </w:r>
      <w:bookmarkEnd w:id="34"/>
    </w:p>
    <w:p w14:paraId="53A0DCBB" w14:textId="77777777" w:rsidR="00D73119" w:rsidRDefault="00000000">
      <w:pPr>
        <w:jc w:val="center"/>
      </w:pPr>
      <w:r>
        <w:rPr>
          <w:noProof/>
        </w:rPr>
        <w:drawing>
          <wp:inline distT="0" distB="0" distL="0" distR="0" wp14:anchorId="78EBB139" wp14:editId="04FADF1B">
            <wp:extent cx="5848350" cy="2028825"/>
            <wp:effectExtent l="0" t="0" r="635" b="635"/>
            <wp:docPr id="3" name="image2.png" title="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6"/>
                    <a:stretch>
                      <a:fillRect/>
                    </a:stretch>
                  </pic:blipFill>
                  <pic:spPr>
                    <a:xfrm>
                      <a:off x="0" y="0"/>
                      <a:ext cx="5848350" cy="2028825"/>
                    </a:xfrm>
                    <a:prstGeom prst="rect">
                      <a:avLst/>
                    </a:prstGeom>
                  </pic:spPr>
                </pic:pic>
              </a:graphicData>
            </a:graphic>
          </wp:inline>
        </w:drawing>
      </w:r>
    </w:p>
    <w:p w14:paraId="5D40C6FA" w14:textId="77777777" w:rsidR="00D73119" w:rsidRDefault="00D73119"/>
    <w:p w14:paraId="191E44E2" w14:textId="77777777" w:rsidR="001D5459" w:rsidRDefault="001D5459" w:rsidP="001D5459">
      <w:pPr>
        <w:pStyle w:val="Heading2"/>
      </w:pPr>
      <w:bookmarkStart w:id="35" w:name="_Toc415567433"/>
      <w:bookmarkStart w:id="36" w:name="_Toc416350290"/>
      <w:r>
        <w:t>Nodes</w:t>
      </w:r>
      <w:bookmarkEnd w:id="35"/>
      <w:bookmarkEnd w:id="36"/>
    </w:p>
    <w:tbl>
      <w:tblPr>
        <w:tblStyle w:val="GridTable4"/>
        <w:tblW w:w="9445" w:type="dxa"/>
        <w:tblLook w:val="04A0" w:firstRow="1" w:lastRow="0" w:firstColumn="1" w:lastColumn="0" w:noHBand="0" w:noVBand="1"/>
      </w:tblPr>
      <w:tblGrid>
        <w:gridCol w:w="2605"/>
        <w:gridCol w:w="6840"/>
      </w:tblGrid>
      <w:tr w:rsidR="001D5459" w14:paraId="17C17DBC" w14:textId="77777777" w:rsidTr="00992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9454055" w14:textId="77777777" w:rsidR="001D5459" w:rsidRDefault="00DD4DB5" w:rsidP="009925B3">
            <w:r>
              <w:t>Name</w:t>
            </w:r>
          </w:p>
        </w:tc>
        <w:tc>
          <w:tcPr>
            <w:tcW w:w="6840" w:type="dxa"/>
          </w:tcPr>
          <w:p w14:paraId="30C1D97E" w14:textId="77777777" w:rsidR="001D5459" w:rsidRDefault="001D5459" w:rsidP="009925B3">
            <w:pPr>
              <w:cnfStyle w:val="100000000000" w:firstRow="1" w:lastRow="0" w:firstColumn="0" w:lastColumn="0" w:oddVBand="0" w:evenVBand="0" w:oddHBand="0" w:evenHBand="0" w:firstRowFirstColumn="0" w:firstRowLastColumn="0" w:lastRowFirstColumn="0" w:lastRowLastColumn="0"/>
            </w:pPr>
            <w:r>
              <w:t>Description</w:t>
            </w:r>
          </w:p>
        </w:tc>
      </w:tr>
      <w:tr w:rsidR="001D5459" w14:paraId="5437C3A5"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501494B" w14:textId="77777777" w:rsidR="001D5459" w:rsidRDefault="001D5459" w:rsidP="00311F2E">
            <w:r>
              <w:t>Application Layer</w:t>
            </w:r>
          </w:p>
        </w:tc>
        <w:tc>
          <w:tcPr>
            <w:tcW w:w="6840" w:type="dxa"/>
          </w:tcPr>
          <w:p w14:paraId="4D65C4B2"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r w:rsidR="001D5459" w14:paraId="5BA9E0EE"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7A5968C1" w14:textId="77777777" w:rsidR="001D5459" w:rsidRDefault="001D5459" w:rsidP="00311F2E">
            <w:r>
              <w:lastRenderedPageBreak/>
              <w:t>Application Server</w:t>
            </w:r>
          </w:p>
        </w:tc>
        <w:tc>
          <w:tcPr>
            <w:tcW w:w="6840" w:type="dxa"/>
          </w:tcPr>
          <w:p w14:paraId="5314AFD2"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p>
        </w:tc>
      </w:tr>
      <w:tr w:rsidR="001D5459" w14:paraId="0901F1E5"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F26FBE8" w14:textId="77777777" w:rsidR="001D5459" w:rsidRDefault="001D5459" w:rsidP="00311F2E">
            <w:r>
              <w:t>Client Device</w:t>
            </w:r>
          </w:p>
        </w:tc>
        <w:tc>
          <w:tcPr>
            <w:tcW w:w="6840" w:type="dxa"/>
          </w:tcPr>
          <w:p w14:paraId="359AA6E8"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Represents the end-user devices such as smartphones, tablets, or computers through which users interact with the web application using a web browser.</w:t>
            </w:r>
          </w:p>
        </w:tc>
      </w:tr>
      <w:tr w:rsidR="001D5459" w14:paraId="13302FD2"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2AA988FA" w14:textId="77777777" w:rsidR="001D5459" w:rsidRDefault="001D5459" w:rsidP="00311F2E">
            <w:r>
              <w:t>Search Bar</w:t>
            </w:r>
          </w:p>
        </w:tc>
        <w:tc>
          <w:tcPr>
            <w:tcW w:w="6840" w:type="dxa"/>
          </w:tcPr>
          <w:p w14:paraId="44F8ADCB"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p>
        </w:tc>
      </w:tr>
      <w:tr w:rsidR="001D5459" w14:paraId="0235132C"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AA7546B" w14:textId="77777777" w:rsidR="001D5459" w:rsidRDefault="001D5459" w:rsidP="00311F2E">
            <w:r>
              <w:t>SQL Database</w:t>
            </w:r>
          </w:p>
        </w:tc>
        <w:tc>
          <w:tcPr>
            <w:tcW w:w="6840" w:type="dxa"/>
          </w:tcPr>
          <w:p w14:paraId="405E7180"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r w:rsidR="001D5459" w14:paraId="24F29F6D"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492D2007" w14:textId="77777777" w:rsidR="001D5459" w:rsidRDefault="001D5459" w:rsidP="00311F2E">
            <w:r>
              <w:t>Use Cases</w:t>
            </w:r>
          </w:p>
        </w:tc>
        <w:tc>
          <w:tcPr>
            <w:tcW w:w="6840" w:type="dxa"/>
          </w:tcPr>
          <w:p w14:paraId="63328A5B"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p>
        </w:tc>
      </w:tr>
      <w:tr w:rsidR="001D5459" w14:paraId="71B63782"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ADACE53" w14:textId="77777777" w:rsidR="001D5459" w:rsidRDefault="001D5459" w:rsidP="00311F2E">
            <w:r>
              <w:t>Web Server</w:t>
            </w:r>
          </w:p>
        </w:tc>
        <w:tc>
          <w:tcPr>
            <w:tcW w:w="6840" w:type="dxa"/>
          </w:tcPr>
          <w:p w14:paraId="072A02B3"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Acts as the intermediary between the client devices and the application server, handling HTTP/HTTPS requests and responses.</w:t>
            </w:r>
          </w:p>
        </w:tc>
      </w:tr>
    </w:tbl>
    <w:p w14:paraId="767C760D" w14:textId="77777777" w:rsidR="001D5459" w:rsidRPr="003841C3" w:rsidRDefault="001D5459" w:rsidP="001D5459">
      <w:pPr>
        <w:pStyle w:val="Heading2"/>
      </w:pPr>
      <w:bookmarkStart w:id="37" w:name="_Toc415567434"/>
      <w:bookmarkStart w:id="38" w:name="_Toc416350291"/>
      <w:r>
        <w:t>Components</w:t>
      </w:r>
      <w:bookmarkEnd w:id="37"/>
      <w:bookmarkEnd w:id="38"/>
    </w:p>
    <w:tbl>
      <w:tblPr>
        <w:tblStyle w:val="GridTable4"/>
        <w:tblW w:w="9445" w:type="dxa"/>
        <w:tblLook w:val="04A0" w:firstRow="1" w:lastRow="0" w:firstColumn="1" w:lastColumn="0" w:noHBand="0" w:noVBand="1"/>
      </w:tblPr>
      <w:tblGrid>
        <w:gridCol w:w="2605"/>
        <w:gridCol w:w="6840"/>
      </w:tblGrid>
      <w:tr w:rsidR="001D5459" w14:paraId="73DD9E62" w14:textId="77777777" w:rsidTr="00992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FC9CC6E" w14:textId="77777777" w:rsidR="001D5459" w:rsidRDefault="00DD4DB5" w:rsidP="009925B3">
            <w:r>
              <w:t>Name</w:t>
            </w:r>
          </w:p>
        </w:tc>
        <w:tc>
          <w:tcPr>
            <w:tcW w:w="6840" w:type="dxa"/>
          </w:tcPr>
          <w:p w14:paraId="1BB46D9B" w14:textId="77777777" w:rsidR="001D5459" w:rsidRDefault="001D5459" w:rsidP="009925B3">
            <w:pPr>
              <w:cnfStyle w:val="100000000000" w:firstRow="1" w:lastRow="0" w:firstColumn="0" w:lastColumn="0" w:oddVBand="0" w:evenVBand="0" w:oddHBand="0" w:evenHBand="0" w:firstRowFirstColumn="0" w:firstRowLastColumn="0" w:lastRowFirstColumn="0" w:lastRowLastColumn="0"/>
            </w:pPr>
            <w:r>
              <w:t>Description</w:t>
            </w:r>
          </w:p>
        </w:tc>
      </w:tr>
      <w:tr w:rsidR="001D5459" w14:paraId="3D627545"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81215F5" w14:textId="77777777" w:rsidR="001D5459" w:rsidRDefault="001D5459" w:rsidP="00311F2E">
            <w:r>
              <w:t>Component3</w:t>
            </w:r>
          </w:p>
        </w:tc>
        <w:tc>
          <w:tcPr>
            <w:tcW w:w="6840" w:type="dxa"/>
          </w:tcPr>
          <w:p w14:paraId="08E11154"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r w:rsidR="001D5459" w14:paraId="5E5AA34E"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0539A2EC" w14:textId="77777777" w:rsidR="001D5459" w:rsidRDefault="001D5459" w:rsidP="00311F2E">
            <w:r>
              <w:t>Database: People</w:t>
            </w:r>
          </w:p>
        </w:tc>
        <w:tc>
          <w:tcPr>
            <w:tcW w:w="6840" w:type="dxa"/>
          </w:tcPr>
          <w:p w14:paraId="0F2BFCD2" w14:textId="77777777" w:rsidR="001D5459" w:rsidRDefault="001D5459" w:rsidP="009925B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Maintains records of actors, directors, and other movie industry professionals. </w:t>
            </w:r>
          </w:p>
          <w:p w14:paraId="258EC9E6" w14:textId="77777777" w:rsidR="00D73119" w:rsidRDefault="0000000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Includes biographical data, filmography, and professional milestones. </w:t>
            </w:r>
          </w:p>
          <w:p w14:paraId="71E44C93" w14:textId="77777777" w:rsidR="00D73119" w:rsidRDefault="00D73119">
            <w:pPr>
              <w:cnfStyle w:val="000000000000" w:firstRow="0" w:lastRow="0" w:firstColumn="0" w:lastColumn="0" w:oddVBand="0" w:evenVBand="0" w:oddHBand="0" w:evenHBand="0" w:firstRowFirstColumn="0" w:firstRowLastColumn="0" w:lastRowFirstColumn="0" w:lastRowLastColumn="0"/>
            </w:pPr>
          </w:p>
        </w:tc>
      </w:tr>
      <w:tr w:rsidR="001D5459" w14:paraId="3ACD0B3F"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637C392" w14:textId="77777777" w:rsidR="001D5459" w:rsidRDefault="001D5459" w:rsidP="00311F2E">
            <w:r>
              <w:t>Database: People</w:t>
            </w:r>
          </w:p>
        </w:tc>
        <w:tc>
          <w:tcPr>
            <w:tcW w:w="6840" w:type="dxa"/>
          </w:tcPr>
          <w:p w14:paraId="3456A8E2" w14:textId="77777777" w:rsidR="001D5459" w:rsidRDefault="001D5459" w:rsidP="009925B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Links with other databases to provide a relational context between actors/writers/directors. </w:t>
            </w:r>
          </w:p>
          <w:p w14:paraId="7B99AEB4" w14:textId="77777777" w:rsidR="00D73119" w:rsidRDefault="00000000">
            <w:pPr>
              <w:cnfStyle w:val="000000100000" w:firstRow="0" w:lastRow="0" w:firstColumn="0" w:lastColumn="0" w:oddVBand="0" w:evenVBand="0" w:oddHBand="1" w:evenHBand="0" w:firstRowFirstColumn="0" w:firstRowLastColumn="0" w:lastRowFirstColumn="0" w:lastRowLastColumn="0"/>
            </w:pPr>
            <w:r>
              <w:t xml:space="preserve">    </w:t>
            </w:r>
          </w:p>
          <w:p w14:paraId="51D02FF8" w14:textId="77777777" w:rsidR="00D73119" w:rsidRDefault="00D73119">
            <w:pPr>
              <w:cnfStyle w:val="000000100000" w:firstRow="0" w:lastRow="0" w:firstColumn="0" w:lastColumn="0" w:oddVBand="0" w:evenVBand="0" w:oddHBand="1" w:evenHBand="0" w:firstRowFirstColumn="0" w:firstRowLastColumn="0" w:lastRowFirstColumn="0" w:lastRowLastColumn="0"/>
            </w:pPr>
          </w:p>
        </w:tc>
      </w:tr>
      <w:tr w:rsidR="001D5459" w14:paraId="1132EEDD"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673534AB" w14:textId="77777777" w:rsidR="001D5459" w:rsidRDefault="001D5459" w:rsidP="00311F2E">
            <w:r>
              <w:t>Database: Titles</w:t>
            </w:r>
          </w:p>
        </w:tc>
        <w:tc>
          <w:tcPr>
            <w:tcW w:w="6840" w:type="dxa"/>
          </w:tcPr>
          <w:p w14:paraId="7F327A94" w14:textId="77777777" w:rsidR="001D5459" w:rsidRDefault="001D5459" w:rsidP="009925B3">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Stores extensive information about movies and TV shows, such as titles, release dates, genres, and ratings. </w:t>
            </w:r>
          </w:p>
          <w:p w14:paraId="4E9586A3" w14:textId="77777777" w:rsidR="00D73119" w:rsidRDefault="0000000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Links with other databases to provide a relational context between movies, actors, and user ratings. </w:t>
            </w:r>
          </w:p>
          <w:p w14:paraId="595AF341" w14:textId="77777777" w:rsidR="00D73119" w:rsidRDefault="00D73119">
            <w:pPr>
              <w:cnfStyle w:val="000000000000" w:firstRow="0" w:lastRow="0" w:firstColumn="0" w:lastColumn="0" w:oddVBand="0" w:evenVBand="0" w:oddHBand="0" w:evenHBand="0" w:firstRowFirstColumn="0" w:firstRowLastColumn="0" w:lastRowFirstColumn="0" w:lastRowLastColumn="0"/>
            </w:pPr>
          </w:p>
        </w:tc>
      </w:tr>
      <w:tr w:rsidR="001D5459" w14:paraId="69D3CD4A"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A025D7D" w14:textId="77777777" w:rsidR="001D5459" w:rsidRDefault="001D5459" w:rsidP="00311F2E">
            <w:r>
              <w:t>Database: User</w:t>
            </w:r>
          </w:p>
        </w:tc>
        <w:tc>
          <w:tcPr>
            <w:tcW w:w="6840" w:type="dxa"/>
          </w:tcPr>
          <w:p w14:paraId="77C97001" w14:textId="77777777" w:rsidR="001D5459" w:rsidRDefault="001D5459" w:rsidP="009925B3">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Central repository for storing user information, including login credentials and profile data. </w:t>
            </w:r>
          </w:p>
          <w:p w14:paraId="05DAD047" w14:textId="77777777" w:rsidR="00D73119" w:rsidRDefault="0000000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Supports CRUD operations (Create, Read, Update, Delete) for user accounts. </w:t>
            </w:r>
          </w:p>
          <w:p w14:paraId="3674D549" w14:textId="77777777" w:rsidR="00D73119" w:rsidRDefault="0000000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Implements security measures to protect sensitive user data. </w:t>
            </w:r>
          </w:p>
          <w:p w14:paraId="3B2732C7" w14:textId="77777777" w:rsidR="00D73119" w:rsidRDefault="00D73119">
            <w:pPr>
              <w:cnfStyle w:val="000000100000" w:firstRow="0" w:lastRow="0" w:firstColumn="0" w:lastColumn="0" w:oddVBand="0" w:evenVBand="0" w:oddHBand="1" w:evenHBand="0" w:firstRowFirstColumn="0" w:firstRowLastColumn="0" w:lastRowFirstColumn="0" w:lastRowLastColumn="0"/>
            </w:pPr>
          </w:p>
        </w:tc>
      </w:tr>
      <w:tr w:rsidR="001D5459" w14:paraId="23FC9D5C"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7D777748" w14:textId="77777777" w:rsidR="001D5459" w:rsidRDefault="001D5459" w:rsidP="00311F2E">
            <w:r>
              <w:t>Database: User Ratings</w:t>
            </w:r>
          </w:p>
        </w:tc>
        <w:tc>
          <w:tcPr>
            <w:tcW w:w="6840" w:type="dxa"/>
          </w:tcPr>
          <w:p w14:paraId="6B27F878" w14:textId="77777777" w:rsidR="001D5459" w:rsidRDefault="001D5459" w:rsidP="009925B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Stores user feedback on movies, including likes/dislikes and personalized ratings. </w:t>
            </w:r>
          </w:p>
          <w:p w14:paraId="77740269" w14:textId="77777777" w:rsidR="00D73119" w:rsidRDefault="0000000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Allows for dynamic updates to user ratings and maintains a history of user interactions with movie titles. </w:t>
            </w:r>
          </w:p>
          <w:p w14:paraId="388D68DC" w14:textId="77777777" w:rsidR="00D73119" w:rsidRDefault="00D73119">
            <w:pPr>
              <w:cnfStyle w:val="000000000000" w:firstRow="0" w:lastRow="0" w:firstColumn="0" w:lastColumn="0" w:oddVBand="0" w:evenVBand="0" w:oddHBand="0" w:evenHBand="0" w:firstRowFirstColumn="0" w:firstRowLastColumn="0" w:lastRowFirstColumn="0" w:lastRowLastColumn="0"/>
            </w:pPr>
          </w:p>
        </w:tc>
      </w:tr>
      <w:tr w:rsidR="001D5459" w14:paraId="60449E24"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D2D994E" w14:textId="77777777" w:rsidR="001D5459" w:rsidRDefault="001D5459" w:rsidP="00311F2E">
            <w:r>
              <w:t>Episodes</w:t>
            </w:r>
          </w:p>
        </w:tc>
        <w:tc>
          <w:tcPr>
            <w:tcW w:w="6840" w:type="dxa"/>
          </w:tcPr>
          <w:p w14:paraId="495F18BB"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Details individual episodes within a TV series, including episode-specific information and parent-child relationships to titles.</w:t>
            </w:r>
          </w:p>
        </w:tc>
      </w:tr>
      <w:tr w:rsidR="001D5459" w14:paraId="4D9887C9"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4373AD9C" w14:textId="77777777" w:rsidR="001D5459" w:rsidRDefault="001D5459" w:rsidP="00311F2E">
            <w:r>
              <w:t>Interaction Service</w:t>
            </w:r>
          </w:p>
        </w:tc>
        <w:tc>
          <w:tcPr>
            <w:tcW w:w="6840" w:type="dxa"/>
          </w:tcPr>
          <w:p w14:paraId="47D80E0A" w14:textId="77777777" w:rsidR="001D5459" w:rsidRDefault="001D5459" w:rsidP="009925B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Manages user interactions with the system, specifically related to movie ratings. </w:t>
            </w:r>
          </w:p>
          <w:p w14:paraId="469F83B4" w14:textId="77777777" w:rsidR="00D73119" w:rsidRDefault="00000000">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Updates movie ratings based on user input and recalculates aggregated scores. </w:t>
            </w:r>
          </w:p>
          <w:p w14:paraId="708C63B5" w14:textId="77777777" w:rsidR="00D73119" w:rsidRDefault="00000000">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Analyzes and suggests connections between movies and cast members based on user activities and preferences. </w:t>
            </w:r>
          </w:p>
          <w:p w14:paraId="54DA165B" w14:textId="77777777" w:rsidR="00D73119" w:rsidRDefault="00D73119">
            <w:pPr>
              <w:cnfStyle w:val="000000000000" w:firstRow="0" w:lastRow="0" w:firstColumn="0" w:lastColumn="0" w:oddVBand="0" w:evenVBand="0" w:oddHBand="0" w:evenHBand="0" w:firstRowFirstColumn="0" w:firstRowLastColumn="0" w:lastRowFirstColumn="0" w:lastRowLastColumn="0"/>
            </w:pPr>
          </w:p>
        </w:tc>
      </w:tr>
      <w:tr w:rsidR="001D5459" w14:paraId="7A4D5379"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F9E04FB" w14:textId="77777777" w:rsidR="001D5459" w:rsidRDefault="001D5459" w:rsidP="00311F2E">
            <w:r>
              <w:t>Movie Service</w:t>
            </w:r>
          </w:p>
        </w:tc>
        <w:tc>
          <w:tcPr>
            <w:tcW w:w="6840" w:type="dxa"/>
          </w:tcPr>
          <w:p w14:paraId="1C31FEA8" w14:textId="77777777" w:rsidR="001D5459" w:rsidRDefault="001D5459" w:rsidP="009925B3">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Facilitates searching and retrieving movie-related information. </w:t>
            </w:r>
          </w:p>
          <w:p w14:paraId="4503350B" w14:textId="77777777" w:rsidR="00D73119" w:rsidRDefault="00000000">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Offers detailed view services for movies, including synopses, </w:t>
            </w:r>
            <w:r>
              <w:lastRenderedPageBreak/>
              <w:t xml:space="preserve">ratings, and cast details. </w:t>
            </w:r>
          </w:p>
          <w:p w14:paraId="2716C1D0" w14:textId="77777777" w:rsidR="00D73119" w:rsidRDefault="00000000">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Integrates with actor/cast search to provide comprehensive data about movie personnel. </w:t>
            </w:r>
          </w:p>
          <w:p w14:paraId="2F1601BC" w14:textId="77777777" w:rsidR="00D73119" w:rsidRDefault="00D73119">
            <w:pPr>
              <w:cnfStyle w:val="000000100000" w:firstRow="0" w:lastRow="0" w:firstColumn="0" w:lastColumn="0" w:oddVBand="0" w:evenVBand="0" w:oddHBand="1" w:evenHBand="0" w:firstRowFirstColumn="0" w:firstRowLastColumn="0" w:lastRowFirstColumn="0" w:lastRowLastColumn="0"/>
            </w:pPr>
          </w:p>
        </w:tc>
      </w:tr>
      <w:tr w:rsidR="001D5459" w14:paraId="57B1E8C6"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0388426B" w14:textId="77777777" w:rsidR="001D5459" w:rsidRDefault="001D5459" w:rsidP="00311F2E">
            <w:r>
              <w:lastRenderedPageBreak/>
              <w:t>Movie/TV Show Browsing</w:t>
            </w:r>
          </w:p>
        </w:tc>
        <w:tc>
          <w:tcPr>
            <w:tcW w:w="6840" w:type="dxa"/>
          </w:tcPr>
          <w:p w14:paraId="1D68C748"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Enables users to search and browse through the catalog of movies and TV shows. Supports various filters and sorting options to enhance the user experience.</w:t>
            </w:r>
          </w:p>
        </w:tc>
      </w:tr>
      <w:tr w:rsidR="001D5459" w14:paraId="6DCD1DC0"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F3BE90B" w14:textId="77777777" w:rsidR="001D5459" w:rsidRDefault="001D5459" w:rsidP="00311F2E">
            <w:r>
              <w:t>Movie/TV Show Information</w:t>
            </w:r>
          </w:p>
        </w:tc>
        <w:tc>
          <w:tcPr>
            <w:tcW w:w="6840" w:type="dxa"/>
          </w:tcPr>
          <w:p w14:paraId="1868212B"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Aggregates and serves detailed information about movies and TV shows, including synopses, cast lists, ratings, and multimedia assets like posters.</w:t>
            </w:r>
          </w:p>
        </w:tc>
      </w:tr>
      <w:tr w:rsidR="001D5459" w14:paraId="45234267"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70FB3241" w14:textId="77777777" w:rsidR="001D5459" w:rsidRDefault="001D5459" w:rsidP="00311F2E">
            <w:r>
              <w:t>people</w:t>
            </w:r>
          </w:p>
        </w:tc>
        <w:tc>
          <w:tcPr>
            <w:tcW w:w="6840" w:type="dxa"/>
          </w:tcPr>
          <w:p w14:paraId="6FC3C9D7"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Stores information about actors, directors, and other contributors, linked to their respective works</w:t>
            </w:r>
          </w:p>
        </w:tc>
      </w:tr>
      <w:tr w:rsidR="001D5459" w14:paraId="426BDDF9"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4B748A6" w14:textId="77777777" w:rsidR="001D5459" w:rsidRDefault="001D5459" w:rsidP="00311F2E">
            <w:r>
              <w:t>People Browsing</w:t>
            </w:r>
          </w:p>
        </w:tc>
        <w:tc>
          <w:tcPr>
            <w:tcW w:w="6840" w:type="dxa"/>
          </w:tcPr>
          <w:p w14:paraId="366B0356"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Allows users to look up actors, directors, and other film personnel. Provides detailed information like biographies, filmographies, and related media.</w:t>
            </w:r>
          </w:p>
        </w:tc>
      </w:tr>
      <w:tr w:rsidR="001D5459" w14:paraId="5CA122C6"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3F2F6A3B" w14:textId="77777777" w:rsidR="001D5459" w:rsidRDefault="001D5459" w:rsidP="00311F2E">
            <w:r>
              <w:t>People Infromation</w:t>
            </w:r>
          </w:p>
        </w:tc>
        <w:tc>
          <w:tcPr>
            <w:tcW w:w="6840" w:type="dxa"/>
          </w:tcPr>
          <w:p w14:paraId="190B2BEF"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Manages and displays comprehensive information about film industry personnel, including career details, personal biographies, and lists of associated works.</w:t>
            </w:r>
          </w:p>
        </w:tc>
      </w:tr>
      <w:tr w:rsidR="001D5459" w14:paraId="05005AF3"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CBFF38D" w14:textId="77777777" w:rsidR="001D5459" w:rsidRDefault="001D5459" w:rsidP="00311F2E">
            <w:r>
              <w:t>People Service</w:t>
            </w:r>
          </w:p>
        </w:tc>
        <w:tc>
          <w:tcPr>
            <w:tcW w:w="6840" w:type="dxa"/>
          </w:tcPr>
          <w:p w14:paraId="5AEF3818" w14:textId="77777777" w:rsidR="001D5459" w:rsidRDefault="001D5459" w:rsidP="009925B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Facilitates searching and retrieving people-related information. </w:t>
            </w:r>
          </w:p>
          <w:p w14:paraId="2647E2B0" w14:textId="77777777" w:rsidR="00D73119" w:rsidRDefault="00000000">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Offers detailed view services for actors/directors/writers </w:t>
            </w:r>
          </w:p>
          <w:p w14:paraId="2ED037FB" w14:textId="77777777" w:rsidR="00D73119" w:rsidRDefault="00D73119">
            <w:pPr>
              <w:cnfStyle w:val="000000100000" w:firstRow="0" w:lastRow="0" w:firstColumn="0" w:lastColumn="0" w:oddVBand="0" w:evenVBand="0" w:oddHBand="1" w:evenHBand="0" w:firstRowFirstColumn="0" w:firstRowLastColumn="0" w:lastRowFirstColumn="0" w:lastRowLastColumn="0"/>
            </w:pPr>
          </w:p>
        </w:tc>
      </w:tr>
      <w:tr w:rsidR="001D5459" w14:paraId="1365A758"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79ADC9AE" w14:textId="77777777" w:rsidR="001D5459" w:rsidRDefault="001D5459" w:rsidP="00311F2E">
            <w:r>
              <w:t>Title, Date, Rating, People Filters</w:t>
            </w:r>
          </w:p>
        </w:tc>
        <w:tc>
          <w:tcPr>
            <w:tcW w:w="6840" w:type="dxa"/>
          </w:tcPr>
          <w:p w14:paraId="1B1F1B43"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Provides a user interface element for submitting search queries. Supports advanced search features such as filtering by title, date, rating, and people involved.</w:t>
            </w:r>
          </w:p>
        </w:tc>
      </w:tr>
      <w:tr w:rsidR="001D5459" w14:paraId="78F62B75"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DD191D1" w14:textId="77777777" w:rsidR="001D5459" w:rsidRDefault="001D5459" w:rsidP="00311F2E">
            <w:r>
              <w:t>title_akas</w:t>
            </w:r>
          </w:p>
        </w:tc>
        <w:tc>
          <w:tcPr>
            <w:tcW w:w="6840" w:type="dxa"/>
          </w:tcPr>
          <w:p w14:paraId="2BD3D745"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Contains alternative names for titles, accommodating different languages and regional distributions.</w:t>
            </w:r>
          </w:p>
        </w:tc>
      </w:tr>
      <w:tr w:rsidR="001D5459" w14:paraId="7A712F33"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16EE2CF4" w14:textId="77777777" w:rsidR="001D5459" w:rsidRDefault="001D5459" w:rsidP="00311F2E">
            <w:r>
              <w:t>title_crew</w:t>
            </w:r>
          </w:p>
        </w:tc>
        <w:tc>
          <w:tcPr>
            <w:tcW w:w="6840" w:type="dxa"/>
          </w:tcPr>
          <w:p w14:paraId="4A3F5373"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Associates crew members with titles to display accurate credits for movies and TV shows.</w:t>
            </w:r>
          </w:p>
        </w:tc>
      </w:tr>
      <w:tr w:rsidR="001D5459" w14:paraId="419FA643"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32CC238" w14:textId="77777777" w:rsidR="001D5459" w:rsidRDefault="001D5459" w:rsidP="00311F2E">
            <w:r>
              <w:t>title_principals</w:t>
            </w:r>
          </w:p>
        </w:tc>
        <w:tc>
          <w:tcPr>
            <w:tcW w:w="6840" w:type="dxa"/>
          </w:tcPr>
          <w:p w14:paraId="4723C093"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Maintains the list of key personnel involved in a production, including lead actors and key crew members.</w:t>
            </w:r>
          </w:p>
        </w:tc>
      </w:tr>
      <w:tr w:rsidR="001D5459" w14:paraId="7F56CF65"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24BA3088" w14:textId="77777777" w:rsidR="001D5459" w:rsidRDefault="001D5459" w:rsidP="00311F2E">
            <w:r>
              <w:t>Title_ratings</w:t>
            </w:r>
          </w:p>
        </w:tc>
        <w:tc>
          <w:tcPr>
            <w:tcW w:w="6840" w:type="dxa"/>
          </w:tcPr>
          <w:p w14:paraId="15E4A33B"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Holds rating information provided by users, used for generating recommendations and rankings.</w:t>
            </w:r>
          </w:p>
        </w:tc>
      </w:tr>
      <w:tr w:rsidR="001D5459" w14:paraId="2B163164"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05F420A" w14:textId="77777777" w:rsidR="001D5459" w:rsidRDefault="001D5459" w:rsidP="00311F2E">
            <w:r>
              <w:t>Titles</w:t>
            </w:r>
          </w:p>
        </w:tc>
        <w:tc>
          <w:tcPr>
            <w:tcW w:w="6840" w:type="dxa"/>
          </w:tcPr>
          <w:p w14:paraId="21754649"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Contains metadata about each movie or TV show, including title names, release dates, and genres.</w:t>
            </w:r>
          </w:p>
        </w:tc>
      </w:tr>
      <w:tr w:rsidR="001D5459" w14:paraId="1ABF128B"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0D719F20" w14:textId="77777777" w:rsidR="001D5459" w:rsidRDefault="001D5459" w:rsidP="00311F2E">
            <w:r>
              <w:t>User Authentication</w:t>
            </w:r>
          </w:p>
        </w:tc>
        <w:tc>
          <w:tcPr>
            <w:tcW w:w="6840" w:type="dxa"/>
          </w:tcPr>
          <w:p w14:paraId="5AF24146"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Handles user login processes, including credential verification, session management, and security checks. Responsible for user registration and maintaining the integrity and confidentiality of user credentials.</w:t>
            </w:r>
          </w:p>
        </w:tc>
      </w:tr>
      <w:tr w:rsidR="001D5459" w14:paraId="500B7ADD"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F37187E" w14:textId="77777777" w:rsidR="001D5459" w:rsidRDefault="001D5459" w:rsidP="00311F2E">
            <w:r>
              <w:t>User Profile</w:t>
            </w:r>
          </w:p>
        </w:tc>
        <w:tc>
          <w:tcPr>
            <w:tcW w:w="6840" w:type="dxa"/>
          </w:tcPr>
          <w:p w14:paraId="6FB363E0"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Manages individual user profiles, allowing users to view and edit their personal information, preferences, watchlists, and interaction history.</w:t>
            </w:r>
          </w:p>
        </w:tc>
      </w:tr>
      <w:tr w:rsidR="001D5459" w14:paraId="44FA426F"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63755F1A" w14:textId="77777777" w:rsidR="001D5459" w:rsidRDefault="001D5459" w:rsidP="00311F2E">
            <w:r>
              <w:t>User Service</w:t>
            </w:r>
          </w:p>
        </w:tc>
        <w:tc>
          <w:tcPr>
            <w:tcW w:w="6840" w:type="dxa"/>
          </w:tcPr>
          <w:p w14:paraId="28CE5B16" w14:textId="77777777" w:rsidR="001D5459" w:rsidRDefault="001D5459" w:rsidP="009925B3">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Handles all user-related operations such as registration, authentication, and profile management. </w:t>
            </w:r>
          </w:p>
          <w:p w14:paraId="0F893163" w14:textId="77777777" w:rsidR="00D73119" w:rsidRDefault="00000000">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Ensures secure storage and retrieval of user credentials. </w:t>
            </w:r>
          </w:p>
          <w:p w14:paraId="1D386701" w14:textId="77777777" w:rsidR="00D73119" w:rsidRDefault="00000000">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Provides interfaces for users to manage their personal details and preferences. </w:t>
            </w:r>
          </w:p>
          <w:p w14:paraId="17D44225" w14:textId="77777777" w:rsidR="00D73119" w:rsidRDefault="00D73119">
            <w:pPr>
              <w:cnfStyle w:val="000000000000" w:firstRow="0" w:lastRow="0" w:firstColumn="0" w:lastColumn="0" w:oddVBand="0" w:evenVBand="0" w:oddHBand="0" w:evenHBand="0" w:firstRowFirstColumn="0" w:firstRowLastColumn="0" w:lastRowFirstColumn="0" w:lastRowLastColumn="0"/>
            </w:pPr>
          </w:p>
        </w:tc>
      </w:tr>
      <w:tr w:rsidR="001D5459" w14:paraId="3C14B9F1"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FD3709E" w14:textId="77777777" w:rsidR="001D5459" w:rsidRDefault="001D5459" w:rsidP="00311F2E">
            <w:r>
              <w:t>users</w:t>
            </w:r>
          </w:p>
        </w:tc>
        <w:tc>
          <w:tcPr>
            <w:tcW w:w="6840" w:type="dxa"/>
          </w:tcPr>
          <w:p w14:paraId="7D94447F"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Stores user account information, including authentication details and user preferences.</w:t>
            </w:r>
          </w:p>
        </w:tc>
      </w:tr>
    </w:tbl>
    <w:p w14:paraId="022E2B7F" w14:textId="77777777" w:rsidR="001D5459" w:rsidRPr="003841C3" w:rsidRDefault="001D5459" w:rsidP="001D5459">
      <w:pPr>
        <w:pStyle w:val="Heading2"/>
      </w:pPr>
      <w:bookmarkStart w:id="39" w:name="_Toc415567435"/>
      <w:bookmarkStart w:id="40" w:name="_Toc416350292"/>
      <w:r>
        <w:t>Artifacts</w:t>
      </w:r>
      <w:bookmarkEnd w:id="39"/>
      <w:bookmarkEnd w:id="40"/>
    </w:p>
    <w:tbl>
      <w:tblPr>
        <w:tblStyle w:val="GridTable4"/>
        <w:tblW w:w="9445" w:type="dxa"/>
        <w:tblLook w:val="04A0" w:firstRow="1" w:lastRow="0" w:firstColumn="1" w:lastColumn="0" w:noHBand="0" w:noVBand="1"/>
      </w:tblPr>
      <w:tblGrid>
        <w:gridCol w:w="2605"/>
        <w:gridCol w:w="6840"/>
      </w:tblGrid>
      <w:tr w:rsidR="001D5459" w14:paraId="129A8E20" w14:textId="77777777" w:rsidTr="00992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0474B8D" w14:textId="77777777" w:rsidR="001D5459" w:rsidRDefault="00DD4DB5" w:rsidP="009925B3">
            <w:r>
              <w:t>Name</w:t>
            </w:r>
          </w:p>
        </w:tc>
        <w:tc>
          <w:tcPr>
            <w:tcW w:w="6840" w:type="dxa"/>
          </w:tcPr>
          <w:p w14:paraId="0A2A44B5" w14:textId="77777777" w:rsidR="001D5459" w:rsidRDefault="001D5459" w:rsidP="009925B3">
            <w:pPr>
              <w:cnfStyle w:val="100000000000" w:firstRow="1" w:lastRow="0" w:firstColumn="0" w:lastColumn="0" w:oddVBand="0" w:evenVBand="0" w:oddHBand="0" w:evenHBand="0" w:firstRowFirstColumn="0" w:firstRowLastColumn="0" w:lastRowFirstColumn="0" w:lastRowLastColumn="0"/>
            </w:pPr>
            <w:r>
              <w:t>Description</w:t>
            </w:r>
          </w:p>
        </w:tc>
      </w:tr>
      <w:tr w:rsidR="001D5459" w14:paraId="55E5CA68"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E4B2835" w14:textId="77777777" w:rsidR="001D5459" w:rsidRDefault="001D5459" w:rsidP="00311F2E">
            <w:r>
              <w:t>Web Application</w:t>
            </w:r>
          </w:p>
        </w:tc>
        <w:tc>
          <w:tcPr>
            <w:tcW w:w="6840" w:type="dxa"/>
          </w:tcPr>
          <w:p w14:paraId="34525724"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 xml:space="preserve">Serves as the front-end user interface of the service. Built to deliver a </w:t>
            </w:r>
            <w:r>
              <w:lastRenderedPageBreak/>
              <w:t>responsive and intuitive user experience across various devices and platforms.</w:t>
            </w:r>
          </w:p>
        </w:tc>
      </w:tr>
      <w:tr w:rsidR="001D5459" w14:paraId="0BE63B5F"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6B92D8D0" w14:textId="77777777" w:rsidR="001D5459" w:rsidRDefault="001D5459" w:rsidP="00311F2E">
            <w:r>
              <w:lastRenderedPageBreak/>
              <w:t>Web Browser</w:t>
            </w:r>
          </w:p>
        </w:tc>
        <w:tc>
          <w:tcPr>
            <w:tcW w:w="6840" w:type="dxa"/>
          </w:tcPr>
          <w:p w14:paraId="7B948604"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p>
        </w:tc>
      </w:tr>
    </w:tbl>
    <w:p w14:paraId="1A805EFD" w14:textId="18312FAF" w:rsidR="001D5459" w:rsidRDefault="00C65BD5" w:rsidP="001D5459">
      <w:pPr>
        <w:pStyle w:val="Heading1"/>
      </w:pPr>
      <w:r>
        <w:t>First Draft of Landing Page</w:t>
      </w:r>
    </w:p>
    <w:p w14:paraId="12245E34" w14:textId="0FFDF2C7" w:rsidR="002C5C17" w:rsidRDefault="002C5C17" w:rsidP="00D8083B">
      <w:r>
        <w:t>Drawn in a tablet. Concept images – descriptions. Might not reflect the final product.</w:t>
      </w:r>
    </w:p>
    <w:p w14:paraId="03771264" w14:textId="6D65D403" w:rsidR="002C5C17" w:rsidRPr="00D8083B" w:rsidRDefault="002C5C17" w:rsidP="00D8083B">
      <w:r w:rsidRPr="002C5C17">
        <w:drawing>
          <wp:inline distT="0" distB="0" distL="0" distR="0" wp14:anchorId="76835712" wp14:editId="0531DE43">
            <wp:extent cx="5943600" cy="2965450"/>
            <wp:effectExtent l="0" t="0" r="0" b="6350"/>
            <wp:docPr id="87348792" name="Picture 1" descr="A graph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8792" name="Picture 1" descr="A graph paper with writing on it&#10;&#10;Description automatically generated"/>
                    <pic:cNvPicPr/>
                  </pic:nvPicPr>
                  <pic:blipFill>
                    <a:blip r:embed="rId7"/>
                    <a:stretch>
                      <a:fillRect/>
                    </a:stretch>
                  </pic:blipFill>
                  <pic:spPr>
                    <a:xfrm>
                      <a:off x="0" y="0"/>
                      <a:ext cx="5943600" cy="2965450"/>
                    </a:xfrm>
                    <a:prstGeom prst="rect">
                      <a:avLst/>
                    </a:prstGeom>
                  </pic:spPr>
                </pic:pic>
              </a:graphicData>
            </a:graphic>
          </wp:inline>
        </w:drawing>
      </w:r>
    </w:p>
    <w:sectPr w:rsidR="002C5C17" w:rsidRPr="00D80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Courier">
    <w:panose1 w:val="020703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7D6AAA90">
      <w:start w:val="1"/>
      <w:numFmt w:val="decimal"/>
      <w:lvlRestart w:val="0"/>
      <w:lvlText w:val="%1."/>
      <w:lvlJc w:val="right"/>
      <w:pPr>
        <w:tabs>
          <w:tab w:val="num" w:pos="720"/>
        </w:tabs>
        <w:ind w:left="720" w:hanging="360"/>
      </w:pPr>
    </w:lvl>
    <w:lvl w:ilvl="1" w:tplc="D4AA05F4">
      <w:numFmt w:val="decimal"/>
      <w:lvlText w:val=""/>
      <w:lvlJc w:val="left"/>
    </w:lvl>
    <w:lvl w:ilvl="2" w:tplc="A23430D0">
      <w:numFmt w:val="decimal"/>
      <w:lvlText w:val=""/>
      <w:lvlJc w:val="left"/>
    </w:lvl>
    <w:lvl w:ilvl="3" w:tplc="07548C50">
      <w:numFmt w:val="decimal"/>
      <w:lvlText w:val=""/>
      <w:lvlJc w:val="left"/>
    </w:lvl>
    <w:lvl w:ilvl="4" w:tplc="60E82BBE">
      <w:numFmt w:val="decimal"/>
      <w:lvlText w:val=""/>
      <w:lvlJc w:val="left"/>
    </w:lvl>
    <w:lvl w:ilvl="5" w:tplc="96829674">
      <w:numFmt w:val="decimal"/>
      <w:lvlText w:val=""/>
      <w:lvlJc w:val="left"/>
    </w:lvl>
    <w:lvl w:ilvl="6" w:tplc="5ED8DE5A">
      <w:numFmt w:val="decimal"/>
      <w:lvlText w:val=""/>
      <w:lvlJc w:val="left"/>
    </w:lvl>
    <w:lvl w:ilvl="7" w:tplc="9C90E22E">
      <w:numFmt w:val="decimal"/>
      <w:lvlText w:val=""/>
      <w:lvlJc w:val="left"/>
    </w:lvl>
    <w:lvl w:ilvl="8" w:tplc="A0A2DAEE">
      <w:numFmt w:val="decimal"/>
      <w:lvlText w:val=""/>
      <w:lvlJc w:val="left"/>
    </w:lvl>
  </w:abstractNum>
  <w:abstractNum w:abstractNumId="1" w15:restartNumberingAfterBreak="0">
    <w:nsid w:val="00000002"/>
    <w:multiLevelType w:val="hybridMultilevel"/>
    <w:tmpl w:val="00000002"/>
    <w:lvl w:ilvl="0" w:tplc="EAF0B446">
      <w:start w:val="1"/>
      <w:numFmt w:val="decimal"/>
      <w:lvlRestart w:val="0"/>
      <w:lvlText w:val="%1."/>
      <w:lvlJc w:val="right"/>
      <w:pPr>
        <w:tabs>
          <w:tab w:val="num" w:pos="720"/>
        </w:tabs>
        <w:ind w:left="720" w:hanging="360"/>
      </w:pPr>
    </w:lvl>
    <w:lvl w:ilvl="1" w:tplc="5D7E1284">
      <w:numFmt w:val="decimal"/>
      <w:lvlText w:val=""/>
      <w:lvlJc w:val="left"/>
    </w:lvl>
    <w:lvl w:ilvl="2" w:tplc="98044CF2">
      <w:numFmt w:val="decimal"/>
      <w:lvlText w:val=""/>
      <w:lvlJc w:val="left"/>
    </w:lvl>
    <w:lvl w:ilvl="3" w:tplc="438A6EE4">
      <w:numFmt w:val="decimal"/>
      <w:lvlText w:val=""/>
      <w:lvlJc w:val="left"/>
    </w:lvl>
    <w:lvl w:ilvl="4" w:tplc="831EBC36">
      <w:numFmt w:val="decimal"/>
      <w:lvlText w:val=""/>
      <w:lvlJc w:val="left"/>
    </w:lvl>
    <w:lvl w:ilvl="5" w:tplc="EECC92D8">
      <w:numFmt w:val="decimal"/>
      <w:lvlText w:val=""/>
      <w:lvlJc w:val="left"/>
    </w:lvl>
    <w:lvl w:ilvl="6" w:tplc="CE2047D6">
      <w:numFmt w:val="decimal"/>
      <w:lvlText w:val=""/>
      <w:lvlJc w:val="left"/>
    </w:lvl>
    <w:lvl w:ilvl="7" w:tplc="35EE67D0">
      <w:numFmt w:val="decimal"/>
      <w:lvlText w:val=""/>
      <w:lvlJc w:val="left"/>
    </w:lvl>
    <w:lvl w:ilvl="8" w:tplc="0CEAE794">
      <w:numFmt w:val="decimal"/>
      <w:lvlText w:val=""/>
      <w:lvlJc w:val="left"/>
    </w:lvl>
  </w:abstractNum>
  <w:abstractNum w:abstractNumId="2" w15:restartNumberingAfterBreak="0">
    <w:nsid w:val="00000003"/>
    <w:multiLevelType w:val="hybridMultilevel"/>
    <w:tmpl w:val="00000003"/>
    <w:lvl w:ilvl="0" w:tplc="FC70F624">
      <w:start w:val="1"/>
      <w:numFmt w:val="decimal"/>
      <w:lvlRestart w:val="0"/>
      <w:lvlText w:val="%1."/>
      <w:lvlJc w:val="right"/>
      <w:pPr>
        <w:tabs>
          <w:tab w:val="num" w:pos="720"/>
        </w:tabs>
        <w:ind w:left="720" w:hanging="360"/>
      </w:pPr>
    </w:lvl>
    <w:lvl w:ilvl="1" w:tplc="70C46D4C">
      <w:numFmt w:val="decimal"/>
      <w:lvlText w:val=""/>
      <w:lvlJc w:val="left"/>
    </w:lvl>
    <w:lvl w:ilvl="2" w:tplc="77FEDC38">
      <w:numFmt w:val="decimal"/>
      <w:lvlText w:val=""/>
      <w:lvlJc w:val="left"/>
    </w:lvl>
    <w:lvl w:ilvl="3" w:tplc="FEB624B6">
      <w:numFmt w:val="decimal"/>
      <w:lvlText w:val=""/>
      <w:lvlJc w:val="left"/>
    </w:lvl>
    <w:lvl w:ilvl="4" w:tplc="A740E946">
      <w:numFmt w:val="decimal"/>
      <w:lvlText w:val=""/>
      <w:lvlJc w:val="left"/>
    </w:lvl>
    <w:lvl w:ilvl="5" w:tplc="BF34A868">
      <w:numFmt w:val="decimal"/>
      <w:lvlText w:val=""/>
      <w:lvlJc w:val="left"/>
    </w:lvl>
    <w:lvl w:ilvl="6" w:tplc="372029F0">
      <w:numFmt w:val="decimal"/>
      <w:lvlText w:val=""/>
      <w:lvlJc w:val="left"/>
    </w:lvl>
    <w:lvl w:ilvl="7" w:tplc="4454B2A6">
      <w:numFmt w:val="decimal"/>
      <w:lvlText w:val=""/>
      <w:lvlJc w:val="left"/>
    </w:lvl>
    <w:lvl w:ilvl="8" w:tplc="3C18D8AE">
      <w:numFmt w:val="decimal"/>
      <w:lvlText w:val=""/>
      <w:lvlJc w:val="left"/>
    </w:lvl>
  </w:abstractNum>
  <w:abstractNum w:abstractNumId="3" w15:restartNumberingAfterBreak="0">
    <w:nsid w:val="00000004"/>
    <w:multiLevelType w:val="hybridMultilevel"/>
    <w:tmpl w:val="00000004"/>
    <w:lvl w:ilvl="0" w:tplc="2EBA2482">
      <w:start w:val="1"/>
      <w:numFmt w:val="decimal"/>
      <w:lvlRestart w:val="0"/>
      <w:lvlText w:val="%1."/>
      <w:lvlJc w:val="right"/>
      <w:pPr>
        <w:tabs>
          <w:tab w:val="num" w:pos="720"/>
        </w:tabs>
        <w:ind w:left="720" w:hanging="360"/>
      </w:pPr>
    </w:lvl>
    <w:lvl w:ilvl="1" w:tplc="DD70BCFC">
      <w:numFmt w:val="decimal"/>
      <w:lvlText w:val=""/>
      <w:lvlJc w:val="left"/>
    </w:lvl>
    <w:lvl w:ilvl="2" w:tplc="8CFC170E">
      <w:numFmt w:val="decimal"/>
      <w:lvlText w:val=""/>
      <w:lvlJc w:val="left"/>
    </w:lvl>
    <w:lvl w:ilvl="3" w:tplc="FCE6A0CA">
      <w:numFmt w:val="decimal"/>
      <w:lvlText w:val=""/>
      <w:lvlJc w:val="left"/>
    </w:lvl>
    <w:lvl w:ilvl="4" w:tplc="E2DA6FC4">
      <w:numFmt w:val="decimal"/>
      <w:lvlText w:val=""/>
      <w:lvlJc w:val="left"/>
    </w:lvl>
    <w:lvl w:ilvl="5" w:tplc="10A03568">
      <w:numFmt w:val="decimal"/>
      <w:lvlText w:val=""/>
      <w:lvlJc w:val="left"/>
    </w:lvl>
    <w:lvl w:ilvl="6" w:tplc="37701AD0">
      <w:numFmt w:val="decimal"/>
      <w:lvlText w:val=""/>
      <w:lvlJc w:val="left"/>
    </w:lvl>
    <w:lvl w:ilvl="7" w:tplc="DD22E398">
      <w:numFmt w:val="decimal"/>
      <w:lvlText w:val=""/>
      <w:lvlJc w:val="left"/>
    </w:lvl>
    <w:lvl w:ilvl="8" w:tplc="E6E6B734">
      <w:numFmt w:val="decimal"/>
      <w:lvlText w:val=""/>
      <w:lvlJc w:val="left"/>
    </w:lvl>
  </w:abstractNum>
  <w:abstractNum w:abstractNumId="4" w15:restartNumberingAfterBreak="0">
    <w:nsid w:val="00000005"/>
    <w:multiLevelType w:val="hybridMultilevel"/>
    <w:tmpl w:val="00000005"/>
    <w:lvl w:ilvl="0" w:tplc="52DAFA30">
      <w:start w:val="1"/>
      <w:numFmt w:val="decimal"/>
      <w:lvlRestart w:val="0"/>
      <w:lvlText w:val="%1."/>
      <w:lvlJc w:val="right"/>
      <w:pPr>
        <w:tabs>
          <w:tab w:val="num" w:pos="720"/>
        </w:tabs>
        <w:ind w:left="720" w:hanging="360"/>
      </w:pPr>
    </w:lvl>
    <w:lvl w:ilvl="1" w:tplc="8716BE64">
      <w:numFmt w:val="decimal"/>
      <w:lvlText w:val=""/>
      <w:lvlJc w:val="left"/>
    </w:lvl>
    <w:lvl w:ilvl="2" w:tplc="9A368370">
      <w:numFmt w:val="decimal"/>
      <w:lvlText w:val=""/>
      <w:lvlJc w:val="left"/>
    </w:lvl>
    <w:lvl w:ilvl="3" w:tplc="C83299C0">
      <w:numFmt w:val="decimal"/>
      <w:lvlText w:val=""/>
      <w:lvlJc w:val="left"/>
    </w:lvl>
    <w:lvl w:ilvl="4" w:tplc="DC401FA8">
      <w:numFmt w:val="decimal"/>
      <w:lvlText w:val=""/>
      <w:lvlJc w:val="left"/>
    </w:lvl>
    <w:lvl w:ilvl="5" w:tplc="C16A761A">
      <w:numFmt w:val="decimal"/>
      <w:lvlText w:val=""/>
      <w:lvlJc w:val="left"/>
    </w:lvl>
    <w:lvl w:ilvl="6" w:tplc="58648B50">
      <w:numFmt w:val="decimal"/>
      <w:lvlText w:val=""/>
      <w:lvlJc w:val="left"/>
    </w:lvl>
    <w:lvl w:ilvl="7" w:tplc="F362AF54">
      <w:numFmt w:val="decimal"/>
      <w:lvlText w:val=""/>
      <w:lvlJc w:val="left"/>
    </w:lvl>
    <w:lvl w:ilvl="8" w:tplc="9E2C7C1C">
      <w:numFmt w:val="decimal"/>
      <w:lvlText w:val=""/>
      <w:lvlJc w:val="left"/>
    </w:lvl>
  </w:abstractNum>
  <w:abstractNum w:abstractNumId="5" w15:restartNumberingAfterBreak="0">
    <w:nsid w:val="00000006"/>
    <w:multiLevelType w:val="hybridMultilevel"/>
    <w:tmpl w:val="00000006"/>
    <w:lvl w:ilvl="0" w:tplc="019ADF3C">
      <w:start w:val="1"/>
      <w:numFmt w:val="decimal"/>
      <w:lvlRestart w:val="0"/>
      <w:lvlText w:val="%1."/>
      <w:lvlJc w:val="right"/>
      <w:pPr>
        <w:tabs>
          <w:tab w:val="num" w:pos="720"/>
        </w:tabs>
        <w:ind w:left="720" w:hanging="360"/>
      </w:pPr>
    </w:lvl>
    <w:lvl w:ilvl="1" w:tplc="829874D2">
      <w:numFmt w:val="decimal"/>
      <w:lvlText w:val=""/>
      <w:lvlJc w:val="left"/>
    </w:lvl>
    <w:lvl w:ilvl="2" w:tplc="1DA236AC">
      <w:numFmt w:val="decimal"/>
      <w:lvlText w:val=""/>
      <w:lvlJc w:val="left"/>
    </w:lvl>
    <w:lvl w:ilvl="3" w:tplc="DA5467E0">
      <w:numFmt w:val="decimal"/>
      <w:lvlText w:val=""/>
      <w:lvlJc w:val="left"/>
    </w:lvl>
    <w:lvl w:ilvl="4" w:tplc="7D36F7B2">
      <w:numFmt w:val="decimal"/>
      <w:lvlText w:val=""/>
      <w:lvlJc w:val="left"/>
    </w:lvl>
    <w:lvl w:ilvl="5" w:tplc="ECC6F2FC">
      <w:numFmt w:val="decimal"/>
      <w:lvlText w:val=""/>
      <w:lvlJc w:val="left"/>
    </w:lvl>
    <w:lvl w:ilvl="6" w:tplc="4094F460">
      <w:numFmt w:val="decimal"/>
      <w:lvlText w:val=""/>
      <w:lvlJc w:val="left"/>
    </w:lvl>
    <w:lvl w:ilvl="7" w:tplc="B6C6726C">
      <w:numFmt w:val="decimal"/>
      <w:lvlText w:val=""/>
      <w:lvlJc w:val="left"/>
    </w:lvl>
    <w:lvl w:ilvl="8" w:tplc="3A98433A">
      <w:numFmt w:val="decimal"/>
      <w:lvlText w:val=""/>
      <w:lvlJc w:val="left"/>
    </w:lvl>
  </w:abstractNum>
  <w:abstractNum w:abstractNumId="6" w15:restartNumberingAfterBreak="0">
    <w:nsid w:val="00000007"/>
    <w:multiLevelType w:val="hybridMultilevel"/>
    <w:tmpl w:val="00000007"/>
    <w:lvl w:ilvl="0" w:tplc="5B3207BE">
      <w:start w:val="1"/>
      <w:numFmt w:val="decimal"/>
      <w:lvlRestart w:val="0"/>
      <w:lvlText w:val="%1."/>
      <w:lvlJc w:val="right"/>
      <w:pPr>
        <w:tabs>
          <w:tab w:val="num" w:pos="720"/>
        </w:tabs>
        <w:ind w:left="720" w:hanging="360"/>
      </w:pPr>
    </w:lvl>
    <w:lvl w:ilvl="1" w:tplc="6204AC06">
      <w:numFmt w:val="decimal"/>
      <w:lvlText w:val=""/>
      <w:lvlJc w:val="left"/>
    </w:lvl>
    <w:lvl w:ilvl="2" w:tplc="FCCE2D94">
      <w:numFmt w:val="decimal"/>
      <w:lvlText w:val=""/>
      <w:lvlJc w:val="left"/>
    </w:lvl>
    <w:lvl w:ilvl="3" w:tplc="05283524">
      <w:numFmt w:val="decimal"/>
      <w:lvlText w:val=""/>
      <w:lvlJc w:val="left"/>
    </w:lvl>
    <w:lvl w:ilvl="4" w:tplc="FB963FC8">
      <w:numFmt w:val="decimal"/>
      <w:lvlText w:val=""/>
      <w:lvlJc w:val="left"/>
    </w:lvl>
    <w:lvl w:ilvl="5" w:tplc="27D67F48">
      <w:numFmt w:val="decimal"/>
      <w:lvlText w:val=""/>
      <w:lvlJc w:val="left"/>
    </w:lvl>
    <w:lvl w:ilvl="6" w:tplc="56AC9E0E">
      <w:numFmt w:val="decimal"/>
      <w:lvlText w:val=""/>
      <w:lvlJc w:val="left"/>
    </w:lvl>
    <w:lvl w:ilvl="7" w:tplc="1CC28A7C">
      <w:numFmt w:val="decimal"/>
      <w:lvlText w:val=""/>
      <w:lvlJc w:val="left"/>
    </w:lvl>
    <w:lvl w:ilvl="8" w:tplc="418AD956">
      <w:numFmt w:val="decimal"/>
      <w:lvlText w:val=""/>
      <w:lvlJc w:val="left"/>
    </w:lvl>
  </w:abstractNum>
  <w:abstractNum w:abstractNumId="7" w15:restartNumberingAfterBreak="0">
    <w:nsid w:val="00000008"/>
    <w:multiLevelType w:val="hybridMultilevel"/>
    <w:tmpl w:val="00000008"/>
    <w:lvl w:ilvl="0" w:tplc="B686D8FC">
      <w:start w:val="1"/>
      <w:numFmt w:val="decimal"/>
      <w:lvlRestart w:val="0"/>
      <w:lvlText w:val="%1."/>
      <w:lvlJc w:val="right"/>
      <w:pPr>
        <w:tabs>
          <w:tab w:val="num" w:pos="720"/>
        </w:tabs>
        <w:ind w:left="720" w:hanging="360"/>
      </w:pPr>
    </w:lvl>
    <w:lvl w:ilvl="1" w:tplc="EAB0296E">
      <w:numFmt w:val="decimal"/>
      <w:lvlText w:val=""/>
      <w:lvlJc w:val="left"/>
    </w:lvl>
    <w:lvl w:ilvl="2" w:tplc="D9EE426A">
      <w:numFmt w:val="decimal"/>
      <w:lvlText w:val=""/>
      <w:lvlJc w:val="left"/>
    </w:lvl>
    <w:lvl w:ilvl="3" w:tplc="4480708E">
      <w:numFmt w:val="decimal"/>
      <w:lvlText w:val=""/>
      <w:lvlJc w:val="left"/>
    </w:lvl>
    <w:lvl w:ilvl="4" w:tplc="74E4C87E">
      <w:numFmt w:val="decimal"/>
      <w:lvlText w:val=""/>
      <w:lvlJc w:val="left"/>
    </w:lvl>
    <w:lvl w:ilvl="5" w:tplc="3C48E1DE">
      <w:numFmt w:val="decimal"/>
      <w:lvlText w:val=""/>
      <w:lvlJc w:val="left"/>
    </w:lvl>
    <w:lvl w:ilvl="6" w:tplc="A1688308">
      <w:numFmt w:val="decimal"/>
      <w:lvlText w:val=""/>
      <w:lvlJc w:val="left"/>
    </w:lvl>
    <w:lvl w:ilvl="7" w:tplc="3546477E">
      <w:numFmt w:val="decimal"/>
      <w:lvlText w:val=""/>
      <w:lvlJc w:val="left"/>
    </w:lvl>
    <w:lvl w:ilvl="8" w:tplc="1F22D77E">
      <w:numFmt w:val="decimal"/>
      <w:lvlText w:val=""/>
      <w:lvlJc w:val="left"/>
    </w:lvl>
  </w:abstractNum>
  <w:abstractNum w:abstractNumId="8" w15:restartNumberingAfterBreak="0">
    <w:nsid w:val="4E427B9D"/>
    <w:multiLevelType w:val="hybridMultilevel"/>
    <w:tmpl w:val="00000000"/>
    <w:lvl w:ilvl="0" w:tplc="C86C68AC">
      <w:start w:val="1"/>
      <w:numFmt w:val="decimal"/>
      <w:lvlRestart w:val="0"/>
      <w:lvlText w:val="%1."/>
      <w:lvlJc w:val="right"/>
      <w:pPr>
        <w:tabs>
          <w:tab w:val="num" w:pos="720"/>
        </w:tabs>
        <w:ind w:left="720" w:hanging="360"/>
      </w:pPr>
    </w:lvl>
    <w:lvl w:ilvl="1" w:tplc="F9885DDE">
      <w:numFmt w:val="decimal"/>
      <w:lvlText w:val=""/>
      <w:lvlJc w:val="left"/>
    </w:lvl>
    <w:lvl w:ilvl="2" w:tplc="70CE1820">
      <w:numFmt w:val="decimal"/>
      <w:lvlText w:val=""/>
      <w:lvlJc w:val="left"/>
    </w:lvl>
    <w:lvl w:ilvl="3" w:tplc="DA70ABD2">
      <w:numFmt w:val="decimal"/>
      <w:lvlText w:val=""/>
      <w:lvlJc w:val="left"/>
    </w:lvl>
    <w:lvl w:ilvl="4" w:tplc="352A1CD2">
      <w:numFmt w:val="decimal"/>
      <w:lvlText w:val=""/>
      <w:lvlJc w:val="left"/>
    </w:lvl>
    <w:lvl w:ilvl="5" w:tplc="E85A7760">
      <w:numFmt w:val="decimal"/>
      <w:lvlText w:val=""/>
      <w:lvlJc w:val="left"/>
    </w:lvl>
    <w:lvl w:ilvl="6" w:tplc="308CFBCA">
      <w:numFmt w:val="decimal"/>
      <w:lvlText w:val=""/>
      <w:lvlJc w:val="left"/>
    </w:lvl>
    <w:lvl w:ilvl="7" w:tplc="30D234F8">
      <w:numFmt w:val="decimal"/>
      <w:lvlText w:val=""/>
      <w:lvlJc w:val="left"/>
    </w:lvl>
    <w:lvl w:ilvl="8" w:tplc="869C7DB8">
      <w:numFmt w:val="decimal"/>
      <w:lvlText w:val=""/>
      <w:lvlJc w:val="left"/>
    </w:lvl>
  </w:abstractNum>
  <w:num w:numId="1" w16cid:durableId="1661537734">
    <w:abstractNumId w:val="8"/>
  </w:num>
  <w:num w:numId="2" w16cid:durableId="258492918">
    <w:abstractNumId w:val="0"/>
  </w:num>
  <w:num w:numId="3" w16cid:durableId="206069279">
    <w:abstractNumId w:val="1"/>
  </w:num>
  <w:num w:numId="4" w16cid:durableId="1461221575">
    <w:abstractNumId w:val="2"/>
  </w:num>
  <w:num w:numId="5" w16cid:durableId="1728408096">
    <w:abstractNumId w:val="3"/>
  </w:num>
  <w:num w:numId="6" w16cid:durableId="445347255">
    <w:abstractNumId w:val="4"/>
  </w:num>
  <w:num w:numId="7" w16cid:durableId="843324053">
    <w:abstractNumId w:val="5"/>
  </w:num>
  <w:num w:numId="8" w16cid:durableId="2103868294">
    <w:abstractNumId w:val="6"/>
  </w:num>
  <w:num w:numId="9" w16cid:durableId="569802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52EC"/>
    <w:rsid w:val="00040E20"/>
    <w:rsid w:val="000E12A2"/>
    <w:rsid w:val="00110BEF"/>
    <w:rsid w:val="00116E16"/>
    <w:rsid w:val="00165517"/>
    <w:rsid w:val="00176448"/>
    <w:rsid w:val="00193449"/>
    <w:rsid w:val="001975C9"/>
    <w:rsid w:val="001A77D8"/>
    <w:rsid w:val="001B7297"/>
    <w:rsid w:val="001C52E7"/>
    <w:rsid w:val="001D5459"/>
    <w:rsid w:val="001E4BBB"/>
    <w:rsid w:val="0025548E"/>
    <w:rsid w:val="00295E57"/>
    <w:rsid w:val="002C383D"/>
    <w:rsid w:val="002C5C17"/>
    <w:rsid w:val="00311F2E"/>
    <w:rsid w:val="00322583"/>
    <w:rsid w:val="003532D7"/>
    <w:rsid w:val="00380046"/>
    <w:rsid w:val="003C6E23"/>
    <w:rsid w:val="00453DA8"/>
    <w:rsid w:val="0047591D"/>
    <w:rsid w:val="005060C6"/>
    <w:rsid w:val="005956DC"/>
    <w:rsid w:val="006111C9"/>
    <w:rsid w:val="00632453"/>
    <w:rsid w:val="00711177"/>
    <w:rsid w:val="007374F7"/>
    <w:rsid w:val="007663B8"/>
    <w:rsid w:val="008361B4"/>
    <w:rsid w:val="00854849"/>
    <w:rsid w:val="008B628E"/>
    <w:rsid w:val="008C5DC9"/>
    <w:rsid w:val="008D08BF"/>
    <w:rsid w:val="009352EC"/>
    <w:rsid w:val="009B6CBB"/>
    <w:rsid w:val="009F30C5"/>
    <w:rsid w:val="00A45E9E"/>
    <w:rsid w:val="00A60A72"/>
    <w:rsid w:val="00A6171A"/>
    <w:rsid w:val="00AC6DE1"/>
    <w:rsid w:val="00B9017F"/>
    <w:rsid w:val="00BE781C"/>
    <w:rsid w:val="00C11B84"/>
    <w:rsid w:val="00C22C08"/>
    <w:rsid w:val="00C42BB4"/>
    <w:rsid w:val="00C45F94"/>
    <w:rsid w:val="00C60B12"/>
    <w:rsid w:val="00C63708"/>
    <w:rsid w:val="00C65BD5"/>
    <w:rsid w:val="00D0570D"/>
    <w:rsid w:val="00D13199"/>
    <w:rsid w:val="00D339CE"/>
    <w:rsid w:val="00D73119"/>
    <w:rsid w:val="00D8083B"/>
    <w:rsid w:val="00DD4DB5"/>
    <w:rsid w:val="00E611D9"/>
    <w:rsid w:val="00E8673E"/>
    <w:rsid w:val="00EC74DD"/>
    <w:rsid w:val="00EF65A8"/>
    <w:rsid w:val="00F275F5"/>
    <w:rsid w:val="00F76713"/>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0F881"/>
  <w15:docId w15:val="{A4D7B1D4-333E-4782-9958-17DE5CB3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2EC"/>
    <w:rPr>
      <w:rFonts w:ascii="Times New Roman" w:hAnsi="Times New Roman"/>
    </w:rPr>
  </w:style>
  <w:style w:type="paragraph" w:styleId="Heading1">
    <w:name w:val="heading 1"/>
    <w:basedOn w:val="Normal"/>
    <w:next w:val="Normal"/>
    <w:link w:val="Heading1Char"/>
    <w:uiPriority w:val="9"/>
    <w:qFormat/>
    <w:rsid w:val="00F275F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275F5"/>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A45E9E"/>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A45E9E"/>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5F5"/>
    <w:rPr>
      <w:rFonts w:ascii="Times New Roman" w:eastAsiaTheme="majorEastAsia" w:hAnsi="Times New Roman" w:cstheme="majorBidi"/>
      <w:b/>
      <w:sz w:val="32"/>
      <w:szCs w:val="32"/>
    </w:rPr>
  </w:style>
  <w:style w:type="table" w:styleId="TableGrid">
    <w:name w:val="Table Grid"/>
    <w:basedOn w:val="TableNormal"/>
    <w:uiPriority w:val="39"/>
    <w:rsid w:val="00F2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275F5"/>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322583"/>
    <w:pPr>
      <w:outlineLvl w:val="9"/>
    </w:pPr>
    <w:rPr>
      <w:rFonts w:asciiTheme="majorHAnsi" w:hAnsiTheme="majorHAnsi"/>
      <w:b w:val="0"/>
      <w:color w:val="2E74B5" w:themeColor="accent1" w:themeShade="BF"/>
      <w:lang w:eastAsia="en-US"/>
    </w:rPr>
  </w:style>
  <w:style w:type="paragraph" w:styleId="TOC2">
    <w:name w:val="toc 2"/>
    <w:basedOn w:val="Normal"/>
    <w:next w:val="Normal"/>
    <w:autoRedefine/>
    <w:uiPriority w:val="39"/>
    <w:unhideWhenUsed/>
    <w:rsid w:val="00322583"/>
    <w:pPr>
      <w:spacing w:after="60"/>
      <w:ind w:left="216"/>
    </w:pPr>
    <w:rPr>
      <w:rFonts w:cs="Times New Roman"/>
      <w:lang w:eastAsia="en-US"/>
    </w:rPr>
  </w:style>
  <w:style w:type="paragraph" w:styleId="TOC1">
    <w:name w:val="toc 1"/>
    <w:basedOn w:val="Normal"/>
    <w:next w:val="Normal"/>
    <w:autoRedefine/>
    <w:uiPriority w:val="39"/>
    <w:unhideWhenUsed/>
    <w:rsid w:val="00322583"/>
    <w:pPr>
      <w:spacing w:after="60"/>
    </w:pPr>
    <w:rPr>
      <w:rFonts w:cs="Times New Roman"/>
      <w:lang w:eastAsia="en-US"/>
    </w:rPr>
  </w:style>
  <w:style w:type="paragraph" w:styleId="TOC3">
    <w:name w:val="toc 3"/>
    <w:basedOn w:val="Normal"/>
    <w:next w:val="Normal"/>
    <w:autoRedefine/>
    <w:uiPriority w:val="39"/>
    <w:unhideWhenUsed/>
    <w:rsid w:val="00322583"/>
    <w:pPr>
      <w:spacing w:after="60"/>
      <w:ind w:left="446"/>
    </w:pPr>
    <w:rPr>
      <w:rFonts w:cs="Times New Roman"/>
      <w:lang w:eastAsia="en-US"/>
    </w:rPr>
  </w:style>
  <w:style w:type="character" w:styleId="Hyperlink">
    <w:name w:val="Hyperlink"/>
    <w:basedOn w:val="DefaultParagraphFont"/>
    <w:uiPriority w:val="99"/>
    <w:unhideWhenUsed/>
    <w:rsid w:val="00322583"/>
    <w:rPr>
      <w:color w:val="0563C1" w:themeColor="hyperlink"/>
      <w:u w:val="single"/>
    </w:rPr>
  </w:style>
  <w:style w:type="table" w:customStyle="1" w:styleId="ListTable31">
    <w:name w:val="List Table 31"/>
    <w:basedOn w:val="TableNormal"/>
    <w:uiPriority w:val="48"/>
    <w:rsid w:val="001E4BB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TableNormal"/>
    <w:uiPriority w:val="49"/>
    <w:rsid w:val="003800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A45E9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A45E9E"/>
    <w:rPr>
      <w:rFonts w:ascii="Times New Roman" w:eastAsiaTheme="majorEastAsia" w:hAnsi="Times New Roman" w:cstheme="majorBidi"/>
      <w:b/>
      <w:i/>
      <w:iCs/>
    </w:rPr>
  </w:style>
  <w:style w:type="paragraph" w:customStyle="1" w:styleId="Comment">
    <w:name w:val="Comment"/>
    <w:basedOn w:val="Normal"/>
    <w:qFormat/>
    <w:rsid w:val="00C11B84"/>
    <w:rPr>
      <w:i/>
      <w:color w:val="70AD47" w:themeColor="accent6"/>
    </w:rPr>
  </w:style>
  <w:style w:type="paragraph" w:customStyle="1" w:styleId="Code-Segment">
    <w:name w:val="Code-Segment"/>
    <w:basedOn w:val="Comment"/>
    <w:qFormat/>
    <w:rsid w:val="00176448"/>
    <w:rPr>
      <w:rFonts w:ascii="Courier" w:hAnsi="Courier"/>
      <w:i w:val="0"/>
      <w:color w:val="2E74B5" w:themeColor="accent1" w:themeShade="BF"/>
    </w:rPr>
  </w:style>
  <w:style w:type="table" w:styleId="GridTable4">
    <w:name w:val="Grid Table 4"/>
    <w:basedOn w:val="TableNormal"/>
    <w:uiPriority w:val="49"/>
    <w:rsid w:val="001D54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qForma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10</Pages>
  <Words>2139</Words>
  <Characters>11553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Visual Paradigm</dc:creator>
  <cp:keywords/>
  <dc:description/>
  <cp:lastModifiedBy>Ιωάννης Τσαντήλας</cp:lastModifiedBy>
  <cp:revision>57</cp:revision>
  <cp:lastPrinted>2023-12-15T15:50:00Z</cp:lastPrinted>
  <dcterms:created xsi:type="dcterms:W3CDTF">2015-03-27T03:30:00Z</dcterms:created>
  <dcterms:modified xsi:type="dcterms:W3CDTF">2023-12-15T17:07:00Z</dcterms:modified>
</cp:coreProperties>
</file>